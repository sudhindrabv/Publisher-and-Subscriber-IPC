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1AED" w:rsidRPr="004E1AED" w:rsidRDefault="00281217" w:rsidP="004E1AED">
      <w:pPr>
        <w:pStyle w:val="Title"/>
      </w:pPr>
      <w:r>
        <w:t>Publisher-subscriber IPC Design document</w:t>
      </w:r>
    </w:p>
    <w:p w:rsidR="00194DF6" w:rsidRDefault="00281217">
      <w:pPr>
        <w:pStyle w:val="Heading1"/>
      </w:pPr>
      <w:r>
        <w:t>Manual Pages</w:t>
      </w:r>
    </w:p>
    <w:p w:rsidR="00177338" w:rsidRPr="00177338" w:rsidRDefault="00177338" w:rsidP="00177338">
      <w:r>
        <w:t>This section describes the man pages of all the system call that we have implemented.</w:t>
      </w:r>
    </w:p>
    <w:p w:rsidR="00117FD5" w:rsidRPr="007F6011" w:rsidRDefault="00117FD5" w:rsidP="005A0A79">
      <w:pPr>
        <w:pStyle w:val="Heading2"/>
      </w:pPr>
      <w:r w:rsidRPr="007F6011">
        <w:t>Topic Create:</w:t>
      </w:r>
    </w:p>
    <w:p w:rsidR="00117FD5" w:rsidRPr="002E1945" w:rsidRDefault="00117FD5" w:rsidP="00117FD5">
      <w:pPr>
        <w:pStyle w:val="ListParagraph"/>
        <w:ind w:left="360" w:firstLine="360"/>
        <w:rPr>
          <w:rFonts w:cs="Times New Roman"/>
          <w:color w:val="2C2C2C" w:themeColor="text1"/>
        </w:rPr>
      </w:pPr>
      <w:r w:rsidRPr="002E1945">
        <w:rPr>
          <w:rFonts w:cs="Times New Roman"/>
          <w:color w:val="2C2C2C" w:themeColor="text1"/>
        </w:rPr>
        <w:t>This will allow a process to create an interest group.</w:t>
      </w:r>
    </w:p>
    <w:p w:rsidR="00117FD5" w:rsidRPr="001E6026" w:rsidRDefault="00117FD5" w:rsidP="00117FD5">
      <w:pPr>
        <w:pStyle w:val="ListParagraph"/>
        <w:ind w:left="360"/>
        <w:rPr>
          <w:rFonts w:cs="Times New Roman"/>
          <w:b/>
          <w:color w:val="2C2C2C" w:themeColor="text1"/>
        </w:rPr>
      </w:pPr>
      <w:r w:rsidRPr="00A11007">
        <w:rPr>
          <w:rFonts w:cs="Times New Roman"/>
          <w:b/>
          <w:i/>
          <w:iCs/>
          <w:color w:val="2C2C2C" w:themeColor="text1"/>
          <w:sz w:val="20"/>
          <w:szCs w:val="20"/>
        </w:rPr>
        <w:t>SYNOPSIS</w:t>
      </w:r>
      <w:r w:rsidRPr="001E6026">
        <w:rPr>
          <w:rFonts w:cs="Times New Roman"/>
          <w:b/>
          <w:color w:val="2C2C2C" w:themeColor="text1"/>
        </w:rPr>
        <w:t>:</w:t>
      </w:r>
    </w:p>
    <w:p w:rsidR="00117FD5" w:rsidRDefault="00117FD5" w:rsidP="00117FD5">
      <w:pPr>
        <w:pStyle w:val="ListParagraph"/>
        <w:ind w:left="360"/>
        <w:rPr>
          <w:rFonts w:cs="Times New Roman"/>
          <w:color w:val="2C2C2C" w:themeColor="text1"/>
        </w:rPr>
      </w:pPr>
      <w:r>
        <w:rPr>
          <w:rFonts w:cs="Times New Roman"/>
          <w:color w:val="2C2C2C" w:themeColor="text1"/>
        </w:rPr>
        <w:t xml:space="preserve"> </w:t>
      </w:r>
      <w:r>
        <w:rPr>
          <w:rFonts w:cs="Times New Roman"/>
          <w:color w:val="2C2C2C" w:themeColor="text1"/>
        </w:rPr>
        <w:tab/>
      </w:r>
      <w:r w:rsidRPr="002E1945">
        <w:rPr>
          <w:rFonts w:cs="Times New Roman"/>
          <w:color w:val="2C2C2C" w:themeColor="text1"/>
        </w:rPr>
        <w:t>StatusCodes add_topic(char topic_name[]);</w:t>
      </w:r>
    </w:p>
    <w:p w:rsidR="00117FD5" w:rsidRPr="00A11007" w:rsidRDefault="00117FD5" w:rsidP="00A11007">
      <w:pPr>
        <w:pStyle w:val="ListParagraph"/>
        <w:ind w:left="360"/>
        <w:rPr>
          <w:rFonts w:cs="Times New Roman"/>
          <w:b/>
          <w:i/>
          <w:iCs/>
          <w:color w:val="2C2C2C" w:themeColor="text1"/>
          <w:sz w:val="20"/>
          <w:szCs w:val="20"/>
        </w:rPr>
      </w:pPr>
      <w:r w:rsidRPr="00A11007">
        <w:rPr>
          <w:rFonts w:cs="Times New Roman"/>
          <w:b/>
          <w:i/>
          <w:iCs/>
          <w:color w:val="2C2C2C" w:themeColor="text1"/>
          <w:sz w:val="20"/>
          <w:szCs w:val="20"/>
        </w:rPr>
        <w:t>DESCRIPTION:</w:t>
      </w:r>
    </w:p>
    <w:p w:rsidR="00117FD5" w:rsidRDefault="00117FD5" w:rsidP="00117FD5">
      <w:pPr>
        <w:pStyle w:val="ListParagraph"/>
        <w:ind w:left="360" w:firstLine="360"/>
        <w:rPr>
          <w:rFonts w:cs="Times New Roman"/>
          <w:color w:val="2C2C2C" w:themeColor="text1"/>
        </w:rPr>
      </w:pPr>
      <w:r>
        <w:rPr>
          <w:rFonts w:cs="Times New Roman"/>
          <w:color w:val="2C2C2C" w:themeColor="text1"/>
        </w:rPr>
        <w:t>Function takes 3 p</w:t>
      </w:r>
      <w:r w:rsidRPr="0076764F">
        <w:rPr>
          <w:rFonts w:cs="Times New Roman"/>
          <w:color w:val="2C2C2C" w:themeColor="text1"/>
        </w:rPr>
        <w:t>arameters: topic name</w:t>
      </w:r>
    </w:p>
    <w:p w:rsidR="00117FD5" w:rsidRPr="00737872" w:rsidRDefault="00117FD5" w:rsidP="00117FD5">
      <w:pPr>
        <w:pStyle w:val="ListParagraph"/>
        <w:ind w:left="0" w:firstLine="720"/>
        <w:rPr>
          <w:rFonts w:cs="Times New Roman"/>
          <w:color w:val="2C2C2C" w:themeColor="text1"/>
        </w:rPr>
      </w:pPr>
      <w:r w:rsidRPr="00737872">
        <w:rPr>
          <w:rFonts w:cs="Times New Roman"/>
          <w:color w:val="2C2C2C" w:themeColor="text1"/>
        </w:rPr>
        <w:t>This function Returns StatusCode which has an int datatype</w:t>
      </w:r>
    </w:p>
    <w:p w:rsidR="00117FD5" w:rsidRDefault="00117FD5" w:rsidP="00117FD5">
      <w:pPr>
        <w:pStyle w:val="ListParagraph"/>
        <w:ind w:left="360"/>
        <w:rPr>
          <w:rFonts w:cs="Times New Roman"/>
          <w:color w:val="2C2C2C" w:themeColor="text1"/>
        </w:rPr>
      </w:pPr>
      <w:r>
        <w:rPr>
          <w:rFonts w:cs="Times New Roman"/>
          <w:color w:val="2C2C2C" w:themeColor="text1"/>
        </w:rPr>
        <w:tab/>
      </w:r>
      <w:r>
        <w:rPr>
          <w:rFonts w:cs="Times New Roman"/>
          <w:color w:val="2C2C2C" w:themeColor="text1"/>
        </w:rPr>
        <w:tab/>
      </w:r>
      <w:r w:rsidRPr="0032436C">
        <w:rPr>
          <w:rFonts w:cs="Times New Roman"/>
          <w:b/>
          <w:color w:val="2C2C2C" w:themeColor="text1"/>
        </w:rPr>
        <w:t>Success</w:t>
      </w:r>
      <w:r>
        <w:rPr>
          <w:rFonts w:cs="Times New Roman"/>
          <w:color w:val="2C2C2C" w:themeColor="text1"/>
        </w:rPr>
        <w:t>: O</w:t>
      </w:r>
      <w:r w:rsidRPr="00BF7125">
        <w:rPr>
          <w:rFonts w:cs="Times New Roman"/>
          <w:color w:val="2C2C2C" w:themeColor="text1"/>
        </w:rPr>
        <w:t>PERATION_SUCCESS</w:t>
      </w:r>
    </w:p>
    <w:p w:rsidR="00117FD5" w:rsidRDefault="00117FD5" w:rsidP="00117FD5">
      <w:pPr>
        <w:pStyle w:val="ListParagraph"/>
        <w:ind w:left="360" w:firstLine="360"/>
        <w:rPr>
          <w:rFonts w:cs="Times New Roman"/>
          <w:color w:val="2C2C2C" w:themeColor="text1"/>
        </w:rPr>
      </w:pPr>
      <w:r>
        <w:rPr>
          <w:rFonts w:cs="Times New Roman"/>
          <w:color w:val="2C2C2C" w:themeColor="text1"/>
        </w:rPr>
        <w:t xml:space="preserve">   </w:t>
      </w:r>
      <w:r>
        <w:rPr>
          <w:rFonts w:cs="Times New Roman"/>
          <w:color w:val="2C2C2C" w:themeColor="text1"/>
        </w:rPr>
        <w:tab/>
      </w:r>
      <w:r w:rsidRPr="0032436C">
        <w:rPr>
          <w:rFonts w:cs="Times New Roman"/>
          <w:b/>
          <w:color w:val="2C2C2C" w:themeColor="text1"/>
        </w:rPr>
        <w:t>Failure</w:t>
      </w:r>
      <w:r>
        <w:rPr>
          <w:rFonts w:cs="Times New Roman"/>
          <w:color w:val="2C2C2C" w:themeColor="text1"/>
        </w:rPr>
        <w:t xml:space="preserve">: </w:t>
      </w:r>
      <w:r w:rsidRPr="00183844">
        <w:rPr>
          <w:rFonts w:cs="Times New Roman"/>
          <w:color w:val="2C2C2C" w:themeColor="text1"/>
        </w:rPr>
        <w:t>TOPIC_NAME_LENGTH_EXCEEDED</w:t>
      </w:r>
      <w:r>
        <w:rPr>
          <w:rFonts w:cs="Times New Roman"/>
          <w:color w:val="2C2C2C" w:themeColor="text1"/>
        </w:rPr>
        <w:t xml:space="preserve">, </w:t>
      </w:r>
      <w:r w:rsidRPr="00183844">
        <w:rPr>
          <w:rFonts w:cs="Times New Roman"/>
          <w:color w:val="2C2C2C" w:themeColor="text1"/>
        </w:rPr>
        <w:t>TOPICS_FULL</w:t>
      </w:r>
      <w:r>
        <w:rPr>
          <w:rFonts w:cs="Times New Roman"/>
          <w:color w:val="2C2C2C" w:themeColor="text1"/>
        </w:rPr>
        <w:t xml:space="preserve">, </w:t>
      </w:r>
      <w:r w:rsidRPr="00183844">
        <w:rPr>
          <w:rFonts w:cs="Times New Roman"/>
          <w:color w:val="2C2C2C" w:themeColor="text1"/>
        </w:rPr>
        <w:t>DUPLICATE_TOPIC</w:t>
      </w:r>
    </w:p>
    <w:p w:rsidR="00117FD5" w:rsidRPr="00A11007" w:rsidRDefault="00117FD5" w:rsidP="00A11007">
      <w:pPr>
        <w:pStyle w:val="ListParagraph"/>
        <w:ind w:left="360"/>
        <w:rPr>
          <w:rFonts w:cs="Times New Roman"/>
          <w:b/>
          <w:i/>
          <w:iCs/>
          <w:color w:val="2C2C2C" w:themeColor="text1"/>
          <w:sz w:val="20"/>
          <w:szCs w:val="20"/>
        </w:rPr>
      </w:pPr>
      <w:r w:rsidRPr="00A11007">
        <w:rPr>
          <w:rFonts w:cs="Times New Roman"/>
          <w:b/>
          <w:i/>
          <w:iCs/>
          <w:color w:val="2C2C2C" w:themeColor="text1"/>
          <w:sz w:val="20"/>
          <w:szCs w:val="20"/>
        </w:rPr>
        <w:t>CONDITIONS:</w:t>
      </w:r>
    </w:p>
    <w:p w:rsidR="00117FD5" w:rsidRPr="00AF79F1" w:rsidRDefault="00117FD5" w:rsidP="00117FD5">
      <w:pPr>
        <w:pStyle w:val="ListParagraph"/>
        <w:numPr>
          <w:ilvl w:val="0"/>
          <w:numId w:val="22"/>
        </w:numPr>
        <w:spacing w:before="0" w:after="160" w:line="259" w:lineRule="auto"/>
      </w:pPr>
      <w:r>
        <w:t>Topic</w:t>
      </w:r>
      <w:r w:rsidRPr="003B3C91">
        <w:t xml:space="preserve"> – Maximum number of </w:t>
      </w:r>
      <w:r>
        <w:t>topic</w:t>
      </w:r>
      <w:r w:rsidRPr="003B3C91">
        <w:t xml:space="preserve"> that can be active is 10</w:t>
      </w:r>
      <w:r>
        <w:t xml:space="preserve"> and Topic name – Maximum length of topic is 100 characters.</w:t>
      </w:r>
    </w:p>
    <w:p w:rsidR="00117FD5" w:rsidRDefault="00117FD5" w:rsidP="00117FD5">
      <w:pPr>
        <w:pStyle w:val="ListParagraph"/>
        <w:ind w:left="360"/>
        <w:rPr>
          <w:rFonts w:cs="Times New Roman"/>
          <w:b/>
          <w:color w:val="2C2C2C" w:themeColor="text1"/>
        </w:rPr>
      </w:pPr>
      <w:r>
        <w:rPr>
          <w:rFonts w:cs="Times New Roman"/>
          <w:b/>
          <w:color w:val="2C2C2C" w:themeColor="text1"/>
        </w:rPr>
        <w:t xml:space="preserve"> </w:t>
      </w:r>
      <w:r w:rsidRPr="00A11007">
        <w:rPr>
          <w:rFonts w:cs="Times New Roman"/>
          <w:b/>
          <w:i/>
          <w:iCs/>
          <w:color w:val="2C2C2C" w:themeColor="text1"/>
          <w:sz w:val="20"/>
          <w:szCs w:val="20"/>
        </w:rPr>
        <w:t>BLOCKING CONDITIONS:</w:t>
      </w:r>
    </w:p>
    <w:p w:rsidR="00117FD5" w:rsidRDefault="00117FD5" w:rsidP="00117FD5">
      <w:pPr>
        <w:pStyle w:val="ListParagraph"/>
        <w:ind w:left="360"/>
        <w:rPr>
          <w:rFonts w:cs="Times New Roman"/>
          <w:color w:val="2C2C2C" w:themeColor="text1"/>
        </w:rPr>
      </w:pPr>
      <w:r w:rsidRPr="001E6026">
        <w:rPr>
          <w:rFonts w:cs="Times New Roman"/>
          <w:color w:val="2C2C2C" w:themeColor="text1"/>
        </w:rPr>
        <w:t xml:space="preserve">  </w:t>
      </w:r>
      <w:r>
        <w:rPr>
          <w:rFonts w:cs="Times New Roman"/>
          <w:color w:val="2C2C2C" w:themeColor="text1"/>
        </w:rPr>
        <w:tab/>
      </w:r>
      <w:r w:rsidRPr="001E6026">
        <w:rPr>
          <w:rFonts w:cs="Times New Roman"/>
          <w:color w:val="2C2C2C" w:themeColor="text1"/>
        </w:rPr>
        <w:t>NONE</w:t>
      </w:r>
    </w:p>
    <w:p w:rsidR="00117FD5" w:rsidRDefault="00117FD5" w:rsidP="00117FD5">
      <w:pPr>
        <w:pStyle w:val="ListParagraph"/>
        <w:ind w:left="360"/>
        <w:rPr>
          <w:rFonts w:cs="Times New Roman"/>
          <w:b/>
          <w:color w:val="2C2C2C" w:themeColor="text1"/>
        </w:rPr>
      </w:pPr>
      <w:r w:rsidRPr="00183844">
        <w:rPr>
          <w:rFonts w:cs="Times New Roman"/>
          <w:b/>
          <w:color w:val="2C2C2C" w:themeColor="text1"/>
        </w:rPr>
        <w:t xml:space="preserve"> </w:t>
      </w:r>
      <w:r w:rsidRPr="00A11007">
        <w:rPr>
          <w:rFonts w:cs="Times New Roman"/>
          <w:b/>
          <w:i/>
          <w:iCs/>
          <w:color w:val="2C2C2C" w:themeColor="text1"/>
          <w:sz w:val="20"/>
          <w:szCs w:val="20"/>
        </w:rPr>
        <w:t>ALSO SEE:</w:t>
      </w:r>
    </w:p>
    <w:p w:rsidR="00117FD5" w:rsidRPr="002E1945" w:rsidRDefault="00117FD5" w:rsidP="00117FD5">
      <w:pPr>
        <w:pStyle w:val="ListParagraph"/>
        <w:ind w:left="360"/>
        <w:rPr>
          <w:rFonts w:cs="Times New Roman"/>
          <w:b/>
          <w:color w:val="2C2C2C" w:themeColor="text1"/>
        </w:rPr>
      </w:pPr>
      <w:r>
        <w:rPr>
          <w:rFonts w:cs="Times New Roman"/>
          <w:b/>
          <w:color w:val="2C2C2C" w:themeColor="text1"/>
        </w:rPr>
        <w:t xml:space="preserve"> </w:t>
      </w:r>
      <w:r>
        <w:rPr>
          <w:rFonts w:cs="Times New Roman"/>
          <w:b/>
          <w:color w:val="2C2C2C" w:themeColor="text1"/>
        </w:rPr>
        <w:tab/>
      </w:r>
      <w:r>
        <w:rPr>
          <w:rFonts w:cs="Times New Roman"/>
          <w:color w:val="2C2C2C" w:themeColor="text1"/>
        </w:rPr>
        <w:t xml:space="preserve"> </w:t>
      </w:r>
      <w:r w:rsidRPr="002A690A">
        <w:rPr>
          <w:rFonts w:cs="Times New Roman"/>
          <w:color w:val="2C2C2C" w:themeColor="text1"/>
        </w:rPr>
        <w:t>TopicPublisher</w:t>
      </w:r>
      <w:r>
        <w:rPr>
          <w:rFonts w:cs="Times New Roman"/>
          <w:color w:val="2C2C2C" w:themeColor="text1"/>
        </w:rPr>
        <w:t xml:space="preserve"> ,</w:t>
      </w:r>
      <w:r w:rsidRPr="002A690A">
        <w:t xml:space="preserve"> </w:t>
      </w:r>
      <w:r w:rsidRPr="002A690A">
        <w:rPr>
          <w:rFonts w:cs="Times New Roman"/>
          <w:color w:val="2C2C2C" w:themeColor="text1"/>
        </w:rPr>
        <w:t>TopicSubscriber</w:t>
      </w:r>
      <w:r>
        <w:rPr>
          <w:rFonts w:cs="Times New Roman"/>
          <w:color w:val="2C2C2C" w:themeColor="text1"/>
        </w:rPr>
        <w:t>, Publish, Retrieve, Topic Lookup</w:t>
      </w:r>
    </w:p>
    <w:p w:rsidR="00117FD5" w:rsidRPr="007F6011" w:rsidRDefault="00117FD5" w:rsidP="005A0A79">
      <w:pPr>
        <w:pStyle w:val="Heading2"/>
      </w:pPr>
      <w:r w:rsidRPr="007F6011">
        <w:t>TopicPublisher:</w:t>
      </w:r>
    </w:p>
    <w:p w:rsidR="00117FD5" w:rsidRPr="002E1945" w:rsidRDefault="00117FD5" w:rsidP="00117FD5">
      <w:pPr>
        <w:pStyle w:val="ListParagraph"/>
        <w:ind w:left="360" w:firstLine="360"/>
        <w:rPr>
          <w:rFonts w:cs="Times New Roman"/>
          <w:color w:val="2C2C2C" w:themeColor="text1"/>
        </w:rPr>
      </w:pPr>
      <w:r w:rsidRPr="002E1945">
        <w:rPr>
          <w:rFonts w:cs="Times New Roman"/>
          <w:color w:val="2C2C2C" w:themeColor="text1"/>
        </w:rPr>
        <w:t>This will allow a process to declare itself a publisher of a specific interest group.</w:t>
      </w:r>
    </w:p>
    <w:p w:rsidR="00117FD5" w:rsidRPr="00A11007" w:rsidRDefault="00117FD5" w:rsidP="00117FD5">
      <w:pPr>
        <w:pStyle w:val="ListParagraph"/>
        <w:ind w:left="360"/>
        <w:rPr>
          <w:rFonts w:cs="Times New Roman"/>
          <w:b/>
          <w:i/>
          <w:iCs/>
          <w:color w:val="2C2C2C" w:themeColor="text1"/>
          <w:sz w:val="20"/>
          <w:szCs w:val="20"/>
        </w:rPr>
      </w:pPr>
      <w:r w:rsidRPr="00A11007">
        <w:rPr>
          <w:rFonts w:cs="Times New Roman"/>
          <w:b/>
          <w:i/>
          <w:iCs/>
          <w:color w:val="2C2C2C" w:themeColor="text1"/>
          <w:sz w:val="20"/>
          <w:szCs w:val="20"/>
        </w:rPr>
        <w:t>SYNOPSIS:</w:t>
      </w:r>
    </w:p>
    <w:p w:rsidR="00117FD5" w:rsidRDefault="00117FD5" w:rsidP="00117FD5">
      <w:pPr>
        <w:pStyle w:val="ListParagraph"/>
        <w:ind w:left="360" w:firstLine="360"/>
        <w:rPr>
          <w:rFonts w:cs="Times New Roman"/>
          <w:color w:val="2C2C2C" w:themeColor="text1"/>
        </w:rPr>
      </w:pPr>
      <w:r w:rsidRPr="002E1945">
        <w:rPr>
          <w:rFonts w:cs="Times New Roman"/>
          <w:color w:val="2C2C2C" w:themeColor="text1"/>
        </w:rPr>
        <w:t>StatusCodes add_publisher_to_topic(char topic_name[], int pubId);</w:t>
      </w:r>
    </w:p>
    <w:p w:rsidR="00117FD5" w:rsidRPr="00A11007" w:rsidRDefault="00117FD5" w:rsidP="00A11007">
      <w:pPr>
        <w:pStyle w:val="ListParagraph"/>
        <w:ind w:left="360"/>
        <w:rPr>
          <w:rFonts w:cs="Times New Roman"/>
          <w:b/>
          <w:i/>
          <w:iCs/>
          <w:color w:val="2C2C2C" w:themeColor="text1"/>
          <w:sz w:val="20"/>
          <w:szCs w:val="20"/>
        </w:rPr>
      </w:pPr>
      <w:r w:rsidRPr="00A11007">
        <w:rPr>
          <w:rFonts w:cs="Times New Roman"/>
          <w:b/>
          <w:i/>
          <w:iCs/>
          <w:color w:val="2C2C2C" w:themeColor="text1"/>
          <w:sz w:val="20"/>
          <w:szCs w:val="20"/>
        </w:rPr>
        <w:t>DESCRIPTION:</w:t>
      </w:r>
      <w:bookmarkStart w:id="0" w:name="_GoBack"/>
      <w:bookmarkEnd w:id="0"/>
    </w:p>
    <w:p w:rsidR="00117FD5" w:rsidRDefault="00117FD5" w:rsidP="00117FD5">
      <w:pPr>
        <w:pStyle w:val="ListParagraph"/>
        <w:ind w:left="360" w:firstLine="360"/>
        <w:rPr>
          <w:rFonts w:cs="Times New Roman"/>
          <w:color w:val="2C2C2C" w:themeColor="text1"/>
        </w:rPr>
      </w:pPr>
      <w:r>
        <w:rPr>
          <w:rFonts w:cs="Times New Roman"/>
          <w:color w:val="2C2C2C" w:themeColor="text1"/>
        </w:rPr>
        <w:t>Function takes 3 p</w:t>
      </w:r>
      <w:r w:rsidRPr="0076764F">
        <w:rPr>
          <w:rFonts w:cs="Times New Roman"/>
          <w:color w:val="2C2C2C" w:themeColor="text1"/>
        </w:rPr>
        <w:t xml:space="preserve">arameters: topic name, </w:t>
      </w:r>
      <w:r>
        <w:rPr>
          <w:rFonts w:cs="Times New Roman"/>
          <w:color w:val="2C2C2C" w:themeColor="text1"/>
        </w:rPr>
        <w:t>Publisher</w:t>
      </w:r>
      <w:r w:rsidRPr="0076764F">
        <w:rPr>
          <w:rFonts w:cs="Times New Roman"/>
          <w:color w:val="2C2C2C" w:themeColor="text1"/>
        </w:rPr>
        <w:t xml:space="preserve"> ID</w:t>
      </w:r>
    </w:p>
    <w:p w:rsidR="00117FD5" w:rsidRPr="00737872" w:rsidRDefault="00117FD5" w:rsidP="00117FD5">
      <w:pPr>
        <w:pStyle w:val="ListParagraph"/>
        <w:ind w:left="0" w:firstLine="720"/>
        <w:rPr>
          <w:rFonts w:cs="Times New Roman"/>
          <w:color w:val="2C2C2C" w:themeColor="text1"/>
        </w:rPr>
      </w:pPr>
      <w:r w:rsidRPr="00737872">
        <w:rPr>
          <w:rFonts w:cs="Times New Roman"/>
          <w:color w:val="2C2C2C" w:themeColor="text1"/>
        </w:rPr>
        <w:t>This function Returns StatusCode which has an int datatype</w:t>
      </w:r>
    </w:p>
    <w:p w:rsidR="00117FD5" w:rsidRDefault="00117FD5" w:rsidP="00117FD5">
      <w:pPr>
        <w:pStyle w:val="ListParagraph"/>
        <w:ind w:left="360"/>
        <w:rPr>
          <w:rFonts w:cs="Times New Roman"/>
          <w:color w:val="2C2C2C" w:themeColor="text1"/>
        </w:rPr>
      </w:pPr>
      <w:r>
        <w:rPr>
          <w:rFonts w:cs="Times New Roman"/>
          <w:color w:val="2C2C2C" w:themeColor="text1"/>
        </w:rPr>
        <w:tab/>
      </w:r>
      <w:r>
        <w:rPr>
          <w:rFonts w:cs="Times New Roman"/>
          <w:color w:val="2C2C2C" w:themeColor="text1"/>
        </w:rPr>
        <w:tab/>
      </w:r>
      <w:r w:rsidRPr="004D7B19">
        <w:rPr>
          <w:rFonts w:cs="Times New Roman"/>
          <w:b/>
          <w:color w:val="2C2C2C" w:themeColor="text1"/>
        </w:rPr>
        <w:t>Success</w:t>
      </w:r>
      <w:r>
        <w:rPr>
          <w:rFonts w:cs="Times New Roman"/>
          <w:color w:val="2C2C2C" w:themeColor="text1"/>
        </w:rPr>
        <w:t>: O</w:t>
      </w:r>
      <w:r w:rsidRPr="00BF7125">
        <w:rPr>
          <w:rFonts w:cs="Times New Roman"/>
          <w:color w:val="2C2C2C" w:themeColor="text1"/>
        </w:rPr>
        <w:t>PERATION_SUCCESS</w:t>
      </w:r>
    </w:p>
    <w:p w:rsidR="00117FD5" w:rsidRDefault="00117FD5" w:rsidP="00117FD5">
      <w:pPr>
        <w:pStyle w:val="ListParagraph"/>
        <w:ind w:left="360" w:firstLine="360"/>
        <w:rPr>
          <w:rFonts w:cs="Times New Roman"/>
          <w:color w:val="2C2C2C" w:themeColor="text1"/>
        </w:rPr>
      </w:pPr>
      <w:r>
        <w:rPr>
          <w:rFonts w:cs="Times New Roman"/>
          <w:color w:val="2C2C2C" w:themeColor="text1"/>
        </w:rPr>
        <w:t xml:space="preserve">   </w:t>
      </w:r>
      <w:r>
        <w:rPr>
          <w:rFonts w:cs="Times New Roman"/>
          <w:color w:val="2C2C2C" w:themeColor="text1"/>
        </w:rPr>
        <w:tab/>
      </w:r>
      <w:r w:rsidRPr="004D7B19">
        <w:rPr>
          <w:rFonts w:cs="Times New Roman"/>
          <w:b/>
          <w:color w:val="2C2C2C" w:themeColor="text1"/>
        </w:rPr>
        <w:t>Failure</w:t>
      </w:r>
      <w:r>
        <w:rPr>
          <w:rFonts w:cs="Times New Roman"/>
          <w:color w:val="2C2C2C" w:themeColor="text1"/>
        </w:rPr>
        <w:t xml:space="preserve">: </w:t>
      </w:r>
      <w:r w:rsidRPr="0016064F">
        <w:rPr>
          <w:rFonts w:cs="Times New Roman"/>
          <w:color w:val="2C2C2C" w:themeColor="text1"/>
        </w:rPr>
        <w:t>TOPIC_NOT_FOUND</w:t>
      </w:r>
      <w:r>
        <w:rPr>
          <w:rFonts w:cs="Times New Roman"/>
          <w:color w:val="2C2C2C" w:themeColor="text1"/>
        </w:rPr>
        <w:t xml:space="preserve">, </w:t>
      </w:r>
      <w:r w:rsidRPr="00021CA2">
        <w:rPr>
          <w:rFonts w:cs="Times New Roman"/>
          <w:color w:val="2C2C2C" w:themeColor="text1"/>
        </w:rPr>
        <w:t>DUPLICATE_PUBLISHER</w:t>
      </w:r>
    </w:p>
    <w:p w:rsidR="00117FD5" w:rsidRPr="00A11007" w:rsidRDefault="00117FD5" w:rsidP="00A11007">
      <w:pPr>
        <w:pStyle w:val="ListParagraph"/>
        <w:ind w:left="360"/>
        <w:rPr>
          <w:rFonts w:cs="Times New Roman"/>
          <w:b/>
          <w:i/>
          <w:iCs/>
          <w:color w:val="2C2C2C" w:themeColor="text1"/>
          <w:sz w:val="20"/>
          <w:szCs w:val="20"/>
        </w:rPr>
      </w:pPr>
      <w:r w:rsidRPr="00A11007">
        <w:rPr>
          <w:rFonts w:cs="Times New Roman"/>
          <w:b/>
          <w:i/>
          <w:iCs/>
          <w:color w:val="2C2C2C" w:themeColor="text1"/>
          <w:sz w:val="20"/>
          <w:szCs w:val="20"/>
        </w:rPr>
        <w:t>CONDITIONS:</w:t>
      </w:r>
    </w:p>
    <w:p w:rsidR="00117FD5" w:rsidRDefault="00117FD5" w:rsidP="00117FD5">
      <w:pPr>
        <w:pStyle w:val="ListParagraph"/>
        <w:numPr>
          <w:ilvl w:val="0"/>
          <w:numId w:val="22"/>
        </w:numPr>
        <w:spacing w:before="0" w:after="160" w:line="259" w:lineRule="auto"/>
      </w:pPr>
      <w:r>
        <w:t>Topic</w:t>
      </w:r>
      <w:r w:rsidRPr="003B3C91">
        <w:t xml:space="preserve"> – Maximum number of </w:t>
      </w:r>
      <w:r>
        <w:t>topic</w:t>
      </w:r>
      <w:r w:rsidRPr="003B3C91">
        <w:t xml:space="preserve"> that can be active is 10</w:t>
      </w:r>
      <w:r>
        <w:t xml:space="preserve"> and Topic name – Maximum length of topic is 100 characters.</w:t>
      </w:r>
    </w:p>
    <w:p w:rsidR="00117FD5" w:rsidRPr="00CC04BE" w:rsidRDefault="00117FD5" w:rsidP="00117FD5">
      <w:pPr>
        <w:pStyle w:val="ListParagraph"/>
        <w:numPr>
          <w:ilvl w:val="0"/>
          <w:numId w:val="22"/>
        </w:numPr>
        <w:spacing w:before="0" w:after="160" w:line="259" w:lineRule="auto"/>
      </w:pPr>
      <w:r>
        <w:t>Publisher ID – Maximum 10 Publishers can be active and Publishers ID should be a number.</w:t>
      </w:r>
    </w:p>
    <w:p w:rsidR="00117FD5" w:rsidRPr="00A11007" w:rsidRDefault="00117FD5" w:rsidP="00117FD5">
      <w:pPr>
        <w:pStyle w:val="ListParagraph"/>
        <w:ind w:left="360"/>
        <w:rPr>
          <w:rFonts w:cs="Times New Roman"/>
          <w:b/>
          <w:i/>
          <w:iCs/>
          <w:color w:val="2C2C2C" w:themeColor="text1"/>
          <w:sz w:val="20"/>
          <w:szCs w:val="20"/>
        </w:rPr>
      </w:pPr>
      <w:r w:rsidRPr="00A11007">
        <w:rPr>
          <w:rFonts w:cs="Times New Roman"/>
          <w:b/>
          <w:i/>
          <w:iCs/>
          <w:color w:val="2C2C2C" w:themeColor="text1"/>
          <w:sz w:val="20"/>
          <w:szCs w:val="20"/>
        </w:rPr>
        <w:t>BLOCKING CONDITIONS:</w:t>
      </w:r>
    </w:p>
    <w:p w:rsidR="00117FD5" w:rsidRPr="001E6026" w:rsidRDefault="00117FD5" w:rsidP="00117FD5">
      <w:pPr>
        <w:pStyle w:val="ListParagraph"/>
        <w:ind w:left="360" w:firstLine="360"/>
        <w:rPr>
          <w:rFonts w:cs="Times New Roman"/>
          <w:color w:val="2C2C2C" w:themeColor="text1"/>
        </w:rPr>
      </w:pPr>
      <w:r w:rsidRPr="001E6026">
        <w:rPr>
          <w:rFonts w:cs="Times New Roman"/>
          <w:color w:val="2C2C2C" w:themeColor="text1"/>
        </w:rPr>
        <w:t xml:space="preserve">  NONE</w:t>
      </w:r>
    </w:p>
    <w:p w:rsidR="00117FD5" w:rsidRDefault="00117FD5" w:rsidP="00117FD5">
      <w:pPr>
        <w:pStyle w:val="ListParagraph"/>
        <w:ind w:left="360"/>
        <w:rPr>
          <w:rFonts w:cs="Times New Roman"/>
          <w:b/>
          <w:color w:val="2C2C2C" w:themeColor="text1"/>
        </w:rPr>
      </w:pPr>
      <w:r w:rsidRPr="00A11007">
        <w:rPr>
          <w:rFonts w:cs="Times New Roman"/>
          <w:b/>
          <w:i/>
          <w:iCs/>
          <w:color w:val="2C2C2C" w:themeColor="text1"/>
          <w:sz w:val="20"/>
          <w:szCs w:val="20"/>
        </w:rPr>
        <w:t>ALSO SEE</w:t>
      </w:r>
      <w:r>
        <w:rPr>
          <w:rFonts w:cs="Times New Roman"/>
          <w:b/>
          <w:color w:val="2C2C2C" w:themeColor="text1"/>
        </w:rPr>
        <w:t>:</w:t>
      </w:r>
    </w:p>
    <w:p w:rsidR="007F6011" w:rsidRPr="004E260F" w:rsidRDefault="00117FD5" w:rsidP="004E260F">
      <w:pPr>
        <w:pStyle w:val="ListParagraph"/>
        <w:ind w:left="360" w:firstLine="360"/>
        <w:rPr>
          <w:rFonts w:cs="Times New Roman"/>
          <w:b/>
          <w:color w:val="2C2C2C" w:themeColor="text1"/>
        </w:rPr>
      </w:pPr>
      <w:r>
        <w:rPr>
          <w:rFonts w:cs="Times New Roman"/>
          <w:b/>
          <w:color w:val="2C2C2C" w:themeColor="text1"/>
        </w:rPr>
        <w:t xml:space="preserve"> </w:t>
      </w:r>
      <w:r>
        <w:rPr>
          <w:rFonts w:cs="Times New Roman"/>
          <w:color w:val="2C2C2C" w:themeColor="text1"/>
        </w:rPr>
        <w:t xml:space="preserve"> </w:t>
      </w:r>
      <w:r w:rsidRPr="002A690A">
        <w:rPr>
          <w:rFonts w:cs="Times New Roman"/>
          <w:color w:val="2C2C2C" w:themeColor="text1"/>
        </w:rPr>
        <w:t>Topic</w:t>
      </w:r>
      <w:r>
        <w:rPr>
          <w:rFonts w:cs="Times New Roman"/>
          <w:color w:val="2C2C2C" w:themeColor="text1"/>
        </w:rPr>
        <w:t>Create ,</w:t>
      </w:r>
      <w:r w:rsidRPr="002A690A">
        <w:t xml:space="preserve"> </w:t>
      </w:r>
      <w:r w:rsidRPr="002A690A">
        <w:rPr>
          <w:rFonts w:cs="Times New Roman"/>
          <w:color w:val="2C2C2C" w:themeColor="text1"/>
        </w:rPr>
        <w:t>TopicSubscriber</w:t>
      </w:r>
      <w:r>
        <w:rPr>
          <w:rFonts w:cs="Times New Roman"/>
          <w:color w:val="2C2C2C" w:themeColor="text1"/>
        </w:rPr>
        <w:t>, Publish, Retrieve, Topic Lookup</w:t>
      </w:r>
    </w:p>
    <w:p w:rsidR="00117FD5" w:rsidRPr="007F6011" w:rsidRDefault="00117FD5" w:rsidP="00E30E1F">
      <w:pPr>
        <w:pStyle w:val="Heading2"/>
      </w:pPr>
      <w:r w:rsidRPr="007F6011">
        <w:lastRenderedPageBreak/>
        <w:t>TopicSubscriber:</w:t>
      </w:r>
    </w:p>
    <w:p w:rsidR="00117FD5" w:rsidRPr="002E1945" w:rsidRDefault="00117FD5" w:rsidP="00117FD5">
      <w:pPr>
        <w:pStyle w:val="ListParagraph"/>
        <w:ind w:left="360" w:firstLine="360"/>
        <w:rPr>
          <w:rFonts w:cs="Times New Roman"/>
          <w:color w:val="2C2C2C" w:themeColor="text1"/>
        </w:rPr>
      </w:pPr>
      <w:r w:rsidRPr="002E1945">
        <w:rPr>
          <w:rFonts w:cs="Times New Roman"/>
          <w:color w:val="2C2C2C" w:themeColor="text1"/>
        </w:rPr>
        <w:t>This will allow a process to declare itself a subscriber to an interest group</w:t>
      </w:r>
    </w:p>
    <w:p w:rsidR="00117FD5" w:rsidRPr="00A11007" w:rsidRDefault="00117FD5" w:rsidP="00117FD5">
      <w:pPr>
        <w:pStyle w:val="ListParagraph"/>
        <w:ind w:left="360"/>
        <w:rPr>
          <w:rFonts w:cs="Times New Roman"/>
          <w:b/>
          <w:i/>
          <w:iCs/>
          <w:color w:val="2C2C2C" w:themeColor="text1"/>
          <w:sz w:val="20"/>
          <w:szCs w:val="20"/>
        </w:rPr>
      </w:pPr>
      <w:r w:rsidRPr="00A11007">
        <w:rPr>
          <w:rFonts w:cs="Times New Roman"/>
          <w:b/>
          <w:i/>
          <w:iCs/>
          <w:color w:val="2C2C2C" w:themeColor="text1"/>
          <w:sz w:val="20"/>
          <w:szCs w:val="20"/>
        </w:rPr>
        <w:t>SYNOPSIS:</w:t>
      </w:r>
    </w:p>
    <w:p w:rsidR="00117FD5" w:rsidRDefault="00117FD5" w:rsidP="00117FD5">
      <w:pPr>
        <w:pStyle w:val="ListParagraph"/>
        <w:ind w:left="360" w:firstLine="360"/>
        <w:rPr>
          <w:rFonts w:cs="Times New Roman"/>
          <w:color w:val="2C2C2C" w:themeColor="text1"/>
        </w:rPr>
      </w:pPr>
      <w:r w:rsidRPr="002E1945">
        <w:rPr>
          <w:rFonts w:cs="Times New Roman"/>
          <w:color w:val="2C2C2C" w:themeColor="text1"/>
        </w:rPr>
        <w:t>StatusCodes add_subscriber_to_topic(char topic_name[], int subId);</w:t>
      </w:r>
    </w:p>
    <w:p w:rsidR="00117FD5" w:rsidRPr="00A11007" w:rsidRDefault="00117FD5" w:rsidP="00A11007">
      <w:pPr>
        <w:pStyle w:val="ListParagraph"/>
        <w:ind w:left="360"/>
        <w:rPr>
          <w:rFonts w:cs="Times New Roman"/>
          <w:b/>
          <w:i/>
          <w:iCs/>
          <w:color w:val="2C2C2C" w:themeColor="text1"/>
          <w:sz w:val="20"/>
          <w:szCs w:val="20"/>
        </w:rPr>
      </w:pPr>
      <w:r w:rsidRPr="00A11007">
        <w:rPr>
          <w:rFonts w:cs="Times New Roman"/>
          <w:b/>
          <w:i/>
          <w:iCs/>
          <w:color w:val="2C2C2C" w:themeColor="text1"/>
          <w:sz w:val="20"/>
          <w:szCs w:val="20"/>
        </w:rPr>
        <w:t>DESCRIPTION:</w:t>
      </w:r>
    </w:p>
    <w:p w:rsidR="00117FD5" w:rsidRDefault="00117FD5" w:rsidP="00117FD5">
      <w:pPr>
        <w:pStyle w:val="ListParagraph"/>
        <w:ind w:left="360" w:firstLine="360"/>
        <w:rPr>
          <w:rFonts w:cs="Times New Roman"/>
          <w:color w:val="2C2C2C" w:themeColor="text1"/>
        </w:rPr>
      </w:pPr>
      <w:r>
        <w:rPr>
          <w:rFonts w:cs="Times New Roman"/>
          <w:color w:val="2C2C2C" w:themeColor="text1"/>
        </w:rPr>
        <w:t>Function takes 3 p</w:t>
      </w:r>
      <w:r w:rsidRPr="0076764F">
        <w:rPr>
          <w:rFonts w:cs="Times New Roman"/>
          <w:color w:val="2C2C2C" w:themeColor="text1"/>
        </w:rPr>
        <w:t xml:space="preserve">arameters: topic name, </w:t>
      </w:r>
      <w:r>
        <w:rPr>
          <w:rFonts w:cs="Times New Roman"/>
          <w:color w:val="2C2C2C" w:themeColor="text1"/>
        </w:rPr>
        <w:t>Subscriber</w:t>
      </w:r>
      <w:r w:rsidRPr="0076764F">
        <w:rPr>
          <w:rFonts w:cs="Times New Roman"/>
          <w:color w:val="2C2C2C" w:themeColor="text1"/>
        </w:rPr>
        <w:t xml:space="preserve"> ID</w:t>
      </w:r>
    </w:p>
    <w:p w:rsidR="00117FD5" w:rsidRPr="00737872" w:rsidRDefault="00117FD5" w:rsidP="00117FD5">
      <w:pPr>
        <w:pStyle w:val="ListParagraph"/>
        <w:ind w:left="0" w:firstLine="720"/>
        <w:rPr>
          <w:rFonts w:cs="Times New Roman"/>
          <w:color w:val="2C2C2C" w:themeColor="text1"/>
        </w:rPr>
      </w:pPr>
      <w:r w:rsidRPr="00737872">
        <w:rPr>
          <w:rFonts w:cs="Times New Roman"/>
          <w:color w:val="2C2C2C" w:themeColor="text1"/>
        </w:rPr>
        <w:t>This function Returns StatusCode which has an int datatype</w:t>
      </w:r>
    </w:p>
    <w:p w:rsidR="00117FD5" w:rsidRDefault="00117FD5" w:rsidP="00117FD5">
      <w:pPr>
        <w:pStyle w:val="ListParagraph"/>
        <w:ind w:left="360"/>
        <w:rPr>
          <w:rFonts w:cs="Times New Roman"/>
          <w:color w:val="2C2C2C" w:themeColor="text1"/>
        </w:rPr>
      </w:pPr>
      <w:r>
        <w:rPr>
          <w:rFonts w:cs="Times New Roman"/>
          <w:color w:val="2C2C2C" w:themeColor="text1"/>
        </w:rPr>
        <w:tab/>
      </w:r>
      <w:r>
        <w:rPr>
          <w:rFonts w:cs="Times New Roman"/>
          <w:color w:val="2C2C2C" w:themeColor="text1"/>
        </w:rPr>
        <w:tab/>
      </w:r>
      <w:r w:rsidRPr="004D7B19">
        <w:rPr>
          <w:rFonts w:cs="Times New Roman"/>
          <w:b/>
          <w:color w:val="2C2C2C" w:themeColor="text1"/>
        </w:rPr>
        <w:t>Success</w:t>
      </w:r>
      <w:r>
        <w:rPr>
          <w:rFonts w:cs="Times New Roman"/>
          <w:color w:val="2C2C2C" w:themeColor="text1"/>
        </w:rPr>
        <w:t>: O</w:t>
      </w:r>
      <w:r w:rsidRPr="00BF7125">
        <w:rPr>
          <w:rFonts w:cs="Times New Roman"/>
          <w:color w:val="2C2C2C" w:themeColor="text1"/>
        </w:rPr>
        <w:t>PERATION_SUCCESS</w:t>
      </w:r>
    </w:p>
    <w:p w:rsidR="00117FD5" w:rsidRDefault="00117FD5" w:rsidP="00117FD5">
      <w:pPr>
        <w:pStyle w:val="ListParagraph"/>
        <w:ind w:left="360" w:firstLine="360"/>
        <w:rPr>
          <w:rFonts w:cs="Times New Roman"/>
          <w:color w:val="2C2C2C" w:themeColor="text1"/>
        </w:rPr>
      </w:pPr>
      <w:r>
        <w:rPr>
          <w:rFonts w:cs="Times New Roman"/>
          <w:color w:val="2C2C2C" w:themeColor="text1"/>
        </w:rPr>
        <w:t xml:space="preserve">   </w:t>
      </w:r>
      <w:r>
        <w:rPr>
          <w:rFonts w:cs="Times New Roman"/>
          <w:color w:val="2C2C2C" w:themeColor="text1"/>
        </w:rPr>
        <w:tab/>
      </w:r>
      <w:r w:rsidRPr="004D7B19">
        <w:rPr>
          <w:rFonts w:cs="Times New Roman"/>
          <w:b/>
          <w:color w:val="2C2C2C" w:themeColor="text1"/>
        </w:rPr>
        <w:t>Failure</w:t>
      </w:r>
      <w:r>
        <w:rPr>
          <w:rFonts w:cs="Times New Roman"/>
          <w:color w:val="2C2C2C" w:themeColor="text1"/>
        </w:rPr>
        <w:t xml:space="preserve">: </w:t>
      </w:r>
      <w:r w:rsidRPr="000D41AB">
        <w:rPr>
          <w:rFonts w:cs="Times New Roman"/>
          <w:color w:val="2C2C2C" w:themeColor="text1"/>
        </w:rPr>
        <w:t>TOPIC_NOT_FOUND</w:t>
      </w:r>
      <w:r>
        <w:rPr>
          <w:rFonts w:cs="Times New Roman"/>
          <w:color w:val="2C2C2C" w:themeColor="text1"/>
        </w:rPr>
        <w:t xml:space="preserve">, </w:t>
      </w:r>
      <w:r w:rsidRPr="00183844">
        <w:rPr>
          <w:rFonts w:cs="Times New Roman"/>
          <w:color w:val="2C2C2C" w:themeColor="text1"/>
        </w:rPr>
        <w:t>DUPLICATE_</w:t>
      </w:r>
      <w:r>
        <w:rPr>
          <w:rFonts w:cs="Times New Roman"/>
          <w:color w:val="2C2C2C" w:themeColor="text1"/>
        </w:rPr>
        <w:t>SUBSCRIBER</w:t>
      </w:r>
    </w:p>
    <w:p w:rsidR="00117FD5" w:rsidRPr="00A11007" w:rsidRDefault="00117FD5" w:rsidP="00A11007">
      <w:pPr>
        <w:pStyle w:val="ListParagraph"/>
        <w:ind w:left="360"/>
        <w:rPr>
          <w:rFonts w:cs="Times New Roman"/>
          <w:b/>
          <w:i/>
          <w:iCs/>
          <w:color w:val="2C2C2C" w:themeColor="text1"/>
          <w:sz w:val="20"/>
          <w:szCs w:val="20"/>
        </w:rPr>
      </w:pPr>
      <w:r w:rsidRPr="00A11007">
        <w:rPr>
          <w:rFonts w:cs="Times New Roman"/>
          <w:b/>
          <w:i/>
          <w:iCs/>
          <w:color w:val="2C2C2C" w:themeColor="text1"/>
          <w:sz w:val="20"/>
          <w:szCs w:val="20"/>
        </w:rPr>
        <w:t>CONDITIONS:</w:t>
      </w:r>
    </w:p>
    <w:p w:rsidR="00117FD5" w:rsidRDefault="00117FD5" w:rsidP="00117FD5">
      <w:pPr>
        <w:pStyle w:val="ListParagraph"/>
        <w:numPr>
          <w:ilvl w:val="0"/>
          <w:numId w:val="22"/>
        </w:numPr>
        <w:spacing w:before="0" w:after="160" w:line="259" w:lineRule="auto"/>
      </w:pPr>
      <w:r>
        <w:t>Topic</w:t>
      </w:r>
      <w:r w:rsidRPr="003B3C91">
        <w:t xml:space="preserve"> – Maximum number of </w:t>
      </w:r>
      <w:r>
        <w:t>topic</w:t>
      </w:r>
      <w:r w:rsidRPr="003B3C91">
        <w:t xml:space="preserve"> that can be active is 10</w:t>
      </w:r>
      <w:r>
        <w:t xml:space="preserve"> and Topic name – Maximum length of topic is 100 characters.</w:t>
      </w:r>
    </w:p>
    <w:p w:rsidR="00117FD5" w:rsidRDefault="00117FD5" w:rsidP="00117FD5">
      <w:pPr>
        <w:pStyle w:val="ListParagraph"/>
        <w:numPr>
          <w:ilvl w:val="0"/>
          <w:numId w:val="22"/>
        </w:numPr>
        <w:spacing w:before="0" w:after="160" w:line="259" w:lineRule="auto"/>
      </w:pPr>
      <w:r>
        <w:t>Subscriber ID – Maximum 10 Subscribers can be active and Subscriber ID should be a number.</w:t>
      </w:r>
    </w:p>
    <w:p w:rsidR="00117FD5" w:rsidRDefault="00117FD5" w:rsidP="00117FD5">
      <w:pPr>
        <w:pStyle w:val="ListParagraph"/>
        <w:ind w:left="360"/>
        <w:rPr>
          <w:rFonts w:cs="Times New Roman"/>
          <w:b/>
          <w:color w:val="2C2C2C" w:themeColor="text1"/>
        </w:rPr>
      </w:pPr>
      <w:r w:rsidRPr="00A11007">
        <w:rPr>
          <w:rFonts w:cs="Times New Roman"/>
          <w:b/>
          <w:i/>
          <w:iCs/>
          <w:color w:val="2C2C2C" w:themeColor="text1"/>
          <w:sz w:val="20"/>
          <w:szCs w:val="20"/>
        </w:rPr>
        <w:t>BLOCKING CONDITIONS</w:t>
      </w:r>
      <w:r>
        <w:rPr>
          <w:rFonts w:cs="Times New Roman"/>
          <w:b/>
          <w:color w:val="2C2C2C" w:themeColor="text1"/>
        </w:rPr>
        <w:t>:</w:t>
      </w:r>
    </w:p>
    <w:p w:rsidR="00117FD5" w:rsidRDefault="00117FD5" w:rsidP="00117FD5">
      <w:pPr>
        <w:pStyle w:val="ListParagraph"/>
        <w:ind w:left="360" w:firstLine="360"/>
        <w:rPr>
          <w:rFonts w:cs="Times New Roman"/>
          <w:color w:val="2C2C2C" w:themeColor="text1"/>
        </w:rPr>
      </w:pPr>
      <w:r w:rsidRPr="001E6026">
        <w:rPr>
          <w:rFonts w:cs="Times New Roman"/>
          <w:color w:val="2C2C2C" w:themeColor="text1"/>
        </w:rPr>
        <w:t xml:space="preserve">  NONE</w:t>
      </w:r>
    </w:p>
    <w:p w:rsidR="00117FD5" w:rsidRPr="00A11007" w:rsidRDefault="00117FD5" w:rsidP="00117FD5">
      <w:pPr>
        <w:pStyle w:val="ListParagraph"/>
        <w:ind w:left="360"/>
        <w:rPr>
          <w:rFonts w:cs="Times New Roman"/>
          <w:b/>
          <w:i/>
          <w:iCs/>
          <w:color w:val="2C2C2C" w:themeColor="text1"/>
          <w:sz w:val="20"/>
          <w:szCs w:val="20"/>
        </w:rPr>
      </w:pPr>
      <w:r w:rsidRPr="00A11007">
        <w:rPr>
          <w:rFonts w:cs="Times New Roman"/>
          <w:b/>
          <w:i/>
          <w:iCs/>
          <w:color w:val="2C2C2C" w:themeColor="text1"/>
          <w:sz w:val="20"/>
          <w:szCs w:val="20"/>
        </w:rPr>
        <w:t>ALSO SEE:</w:t>
      </w:r>
    </w:p>
    <w:p w:rsidR="00117FD5" w:rsidRPr="002E1945" w:rsidRDefault="00117FD5" w:rsidP="00E644D7">
      <w:pPr>
        <w:pStyle w:val="ListParagraph"/>
        <w:ind w:left="360" w:firstLine="360"/>
        <w:rPr>
          <w:rFonts w:cs="Times New Roman"/>
          <w:b/>
          <w:color w:val="2C2C2C" w:themeColor="text1"/>
        </w:rPr>
      </w:pPr>
      <w:r>
        <w:rPr>
          <w:rFonts w:cs="Times New Roman"/>
          <w:b/>
          <w:color w:val="2C2C2C" w:themeColor="text1"/>
        </w:rPr>
        <w:t xml:space="preserve"> </w:t>
      </w:r>
      <w:r>
        <w:rPr>
          <w:rFonts w:cs="Times New Roman"/>
          <w:color w:val="2C2C2C" w:themeColor="text1"/>
        </w:rPr>
        <w:t xml:space="preserve"> </w:t>
      </w:r>
      <w:r w:rsidRPr="002A690A">
        <w:rPr>
          <w:rFonts w:cs="Times New Roman"/>
          <w:color w:val="2C2C2C" w:themeColor="text1"/>
        </w:rPr>
        <w:t>TopicPublisher</w:t>
      </w:r>
      <w:r>
        <w:rPr>
          <w:rFonts w:cs="Times New Roman"/>
          <w:color w:val="2C2C2C" w:themeColor="text1"/>
        </w:rPr>
        <w:t>,</w:t>
      </w:r>
      <w:r w:rsidRPr="002A690A">
        <w:t xml:space="preserve"> </w:t>
      </w:r>
      <w:r>
        <w:rPr>
          <w:rFonts w:cs="Times New Roman"/>
          <w:color w:val="2C2C2C" w:themeColor="text1"/>
        </w:rPr>
        <w:t>TopicCreate, Publish, Retrieve, Topic Lookup</w:t>
      </w:r>
    </w:p>
    <w:p w:rsidR="00117FD5" w:rsidRPr="007F6011" w:rsidRDefault="00117FD5" w:rsidP="00E30E1F">
      <w:pPr>
        <w:pStyle w:val="Heading2"/>
      </w:pPr>
      <w:r w:rsidRPr="007F6011">
        <w:t>Publish:</w:t>
      </w:r>
    </w:p>
    <w:p w:rsidR="00117FD5" w:rsidRPr="002E1945" w:rsidRDefault="00117FD5" w:rsidP="00117FD5">
      <w:pPr>
        <w:pStyle w:val="ListParagraph"/>
        <w:ind w:left="360" w:firstLine="360"/>
        <w:rPr>
          <w:rFonts w:cs="Times New Roman"/>
          <w:color w:val="2C2C2C" w:themeColor="text1"/>
        </w:rPr>
      </w:pPr>
      <w:r w:rsidRPr="002E1945">
        <w:rPr>
          <w:rFonts w:cs="Times New Roman"/>
          <w:color w:val="2C2C2C" w:themeColor="text1"/>
        </w:rPr>
        <w:t>This will allow a publisher to send a message to an interest group</w:t>
      </w:r>
    </w:p>
    <w:p w:rsidR="00117FD5" w:rsidRPr="00A11007" w:rsidRDefault="00117FD5" w:rsidP="00117FD5">
      <w:pPr>
        <w:pStyle w:val="ListParagraph"/>
        <w:ind w:left="360"/>
        <w:rPr>
          <w:rFonts w:cs="Times New Roman"/>
          <w:b/>
          <w:i/>
          <w:iCs/>
          <w:color w:val="2C2C2C" w:themeColor="text1"/>
          <w:sz w:val="20"/>
          <w:szCs w:val="20"/>
        </w:rPr>
      </w:pPr>
      <w:r w:rsidRPr="00A11007">
        <w:rPr>
          <w:rFonts w:cs="Times New Roman"/>
          <w:b/>
          <w:i/>
          <w:iCs/>
          <w:color w:val="2C2C2C" w:themeColor="text1"/>
          <w:sz w:val="20"/>
          <w:szCs w:val="20"/>
        </w:rPr>
        <w:t>SYNOPSIS:</w:t>
      </w:r>
    </w:p>
    <w:p w:rsidR="00117FD5" w:rsidRDefault="00117FD5" w:rsidP="00117FD5">
      <w:pPr>
        <w:pStyle w:val="ListParagraph"/>
        <w:ind w:left="360" w:firstLine="360"/>
        <w:rPr>
          <w:rFonts w:cs="Times New Roman"/>
          <w:color w:val="2C2C2C" w:themeColor="text1"/>
        </w:rPr>
      </w:pPr>
      <w:r w:rsidRPr="002E1945">
        <w:rPr>
          <w:rFonts w:cs="Times New Roman"/>
          <w:color w:val="2C2C2C" w:themeColor="text1"/>
        </w:rPr>
        <w:t>StatusCodes publish_messsage(char topic_name[], char msg[], int pubId);</w:t>
      </w:r>
    </w:p>
    <w:p w:rsidR="00117FD5" w:rsidRDefault="00117FD5" w:rsidP="00A11007">
      <w:pPr>
        <w:pStyle w:val="ListParagraph"/>
        <w:ind w:left="360"/>
        <w:rPr>
          <w:rFonts w:cs="Times New Roman"/>
          <w:b/>
          <w:color w:val="2C2C2C" w:themeColor="text1"/>
        </w:rPr>
      </w:pPr>
      <w:r w:rsidRPr="00A11007">
        <w:rPr>
          <w:rFonts w:cs="Times New Roman"/>
          <w:b/>
          <w:i/>
          <w:iCs/>
          <w:color w:val="2C2C2C" w:themeColor="text1"/>
          <w:sz w:val="20"/>
          <w:szCs w:val="20"/>
        </w:rPr>
        <w:t>DESCRIPTION:</w:t>
      </w:r>
    </w:p>
    <w:p w:rsidR="00117FD5" w:rsidRDefault="00117FD5" w:rsidP="00117FD5">
      <w:pPr>
        <w:pStyle w:val="ListParagraph"/>
        <w:ind w:left="360" w:firstLine="360"/>
        <w:rPr>
          <w:rFonts w:cs="Times New Roman"/>
          <w:color w:val="2C2C2C" w:themeColor="text1"/>
        </w:rPr>
      </w:pPr>
      <w:r>
        <w:rPr>
          <w:rFonts w:cs="Times New Roman"/>
          <w:color w:val="2C2C2C" w:themeColor="text1"/>
        </w:rPr>
        <w:t>Function takes 3 p</w:t>
      </w:r>
      <w:r w:rsidRPr="0076764F">
        <w:rPr>
          <w:rFonts w:cs="Times New Roman"/>
          <w:color w:val="2C2C2C" w:themeColor="text1"/>
        </w:rPr>
        <w:t xml:space="preserve">arameters: topic name, message, </w:t>
      </w:r>
      <w:r>
        <w:rPr>
          <w:rFonts w:cs="Times New Roman"/>
          <w:color w:val="2C2C2C" w:themeColor="text1"/>
        </w:rPr>
        <w:t>Publisher</w:t>
      </w:r>
      <w:r w:rsidRPr="0076764F">
        <w:rPr>
          <w:rFonts w:cs="Times New Roman"/>
          <w:color w:val="2C2C2C" w:themeColor="text1"/>
        </w:rPr>
        <w:t xml:space="preserve"> ID</w:t>
      </w:r>
    </w:p>
    <w:p w:rsidR="00117FD5" w:rsidRPr="00737872" w:rsidRDefault="00117FD5" w:rsidP="00117FD5">
      <w:pPr>
        <w:pStyle w:val="ListParagraph"/>
        <w:ind w:left="0" w:firstLine="720"/>
        <w:rPr>
          <w:rFonts w:cs="Times New Roman"/>
          <w:color w:val="2C2C2C" w:themeColor="text1"/>
        </w:rPr>
      </w:pPr>
      <w:r w:rsidRPr="00737872">
        <w:rPr>
          <w:rFonts w:cs="Times New Roman"/>
          <w:color w:val="2C2C2C" w:themeColor="text1"/>
        </w:rPr>
        <w:t>This function Returns StatusCode which has an int datatype</w:t>
      </w:r>
    </w:p>
    <w:p w:rsidR="00117FD5" w:rsidRDefault="00117FD5" w:rsidP="00117FD5">
      <w:pPr>
        <w:pStyle w:val="ListParagraph"/>
        <w:ind w:left="360"/>
        <w:rPr>
          <w:rFonts w:cs="Times New Roman"/>
          <w:color w:val="2C2C2C" w:themeColor="text1"/>
        </w:rPr>
      </w:pPr>
      <w:r>
        <w:rPr>
          <w:rFonts w:cs="Times New Roman"/>
          <w:color w:val="2C2C2C" w:themeColor="text1"/>
        </w:rPr>
        <w:tab/>
      </w:r>
      <w:r>
        <w:rPr>
          <w:rFonts w:cs="Times New Roman"/>
          <w:color w:val="2C2C2C" w:themeColor="text1"/>
        </w:rPr>
        <w:tab/>
      </w:r>
      <w:r w:rsidRPr="004D7B19">
        <w:rPr>
          <w:rFonts w:cs="Times New Roman"/>
          <w:b/>
          <w:color w:val="2C2C2C" w:themeColor="text1"/>
        </w:rPr>
        <w:t>Success</w:t>
      </w:r>
      <w:r>
        <w:rPr>
          <w:rFonts w:cs="Times New Roman"/>
          <w:color w:val="2C2C2C" w:themeColor="text1"/>
        </w:rPr>
        <w:t>: O</w:t>
      </w:r>
      <w:r w:rsidRPr="00BF7125">
        <w:rPr>
          <w:rFonts w:cs="Times New Roman"/>
          <w:color w:val="2C2C2C" w:themeColor="text1"/>
        </w:rPr>
        <w:t>PERATION_SUCCESS</w:t>
      </w:r>
    </w:p>
    <w:p w:rsidR="00117FD5" w:rsidRDefault="00117FD5" w:rsidP="00117FD5">
      <w:pPr>
        <w:pStyle w:val="ListParagraph"/>
        <w:ind w:left="1080" w:firstLine="360"/>
        <w:rPr>
          <w:rFonts w:cs="Times New Roman"/>
          <w:color w:val="2C2C2C" w:themeColor="text1"/>
        </w:rPr>
      </w:pPr>
      <w:r w:rsidRPr="004D7B19">
        <w:rPr>
          <w:rFonts w:cs="Times New Roman"/>
          <w:b/>
          <w:color w:val="2C2C2C" w:themeColor="text1"/>
        </w:rPr>
        <w:t>Failure</w:t>
      </w:r>
      <w:r>
        <w:rPr>
          <w:rFonts w:cs="Times New Roman"/>
          <w:color w:val="2C2C2C" w:themeColor="text1"/>
        </w:rPr>
        <w:t xml:space="preserve">: </w:t>
      </w:r>
      <w:r w:rsidRPr="00276D64">
        <w:rPr>
          <w:rFonts w:cs="Times New Roman"/>
          <w:color w:val="2C2C2C" w:themeColor="text1"/>
        </w:rPr>
        <w:t>TOPIC_NOT_FOUND</w:t>
      </w:r>
      <w:r>
        <w:rPr>
          <w:rFonts w:cs="Times New Roman"/>
          <w:color w:val="2C2C2C" w:themeColor="text1"/>
        </w:rPr>
        <w:t xml:space="preserve">, </w:t>
      </w:r>
      <w:r w:rsidRPr="00276D64">
        <w:rPr>
          <w:rFonts w:cs="Times New Roman"/>
          <w:color w:val="2C2C2C" w:themeColor="text1"/>
        </w:rPr>
        <w:t>TOPIC_NAME_LENGTH_EXCEEDED</w:t>
      </w:r>
      <w:r>
        <w:rPr>
          <w:rFonts w:cs="Times New Roman"/>
          <w:color w:val="2C2C2C" w:themeColor="text1"/>
        </w:rPr>
        <w:t xml:space="preserve">, </w:t>
      </w:r>
      <w:r w:rsidRPr="00276D64">
        <w:rPr>
          <w:rFonts w:cs="Times New Roman"/>
          <w:color w:val="2C2C2C" w:themeColor="text1"/>
        </w:rPr>
        <w:t>MSG_BOX_FULL</w:t>
      </w:r>
    </w:p>
    <w:p w:rsidR="00117FD5" w:rsidRPr="00A11007" w:rsidRDefault="00117FD5" w:rsidP="00A11007">
      <w:pPr>
        <w:pStyle w:val="ListParagraph"/>
        <w:ind w:left="360"/>
        <w:rPr>
          <w:rFonts w:cs="Times New Roman"/>
          <w:b/>
          <w:i/>
          <w:iCs/>
          <w:color w:val="2C2C2C" w:themeColor="text1"/>
          <w:sz w:val="20"/>
          <w:szCs w:val="20"/>
        </w:rPr>
      </w:pPr>
      <w:r w:rsidRPr="00A11007">
        <w:rPr>
          <w:rFonts w:cs="Times New Roman"/>
          <w:b/>
          <w:i/>
          <w:iCs/>
          <w:color w:val="2C2C2C" w:themeColor="text1"/>
          <w:sz w:val="20"/>
          <w:szCs w:val="20"/>
        </w:rPr>
        <w:t>CONDITIONS:</w:t>
      </w:r>
    </w:p>
    <w:p w:rsidR="00117FD5" w:rsidRDefault="00117FD5" w:rsidP="00117FD5">
      <w:pPr>
        <w:pStyle w:val="ListParagraph"/>
        <w:numPr>
          <w:ilvl w:val="0"/>
          <w:numId w:val="24"/>
        </w:numPr>
        <w:spacing w:before="0" w:after="160" w:line="259" w:lineRule="auto"/>
      </w:pPr>
      <w:r>
        <w:t>Topic</w:t>
      </w:r>
      <w:r w:rsidRPr="003B3C91">
        <w:t xml:space="preserve"> – Maximum number of </w:t>
      </w:r>
      <w:r>
        <w:t>topic</w:t>
      </w:r>
      <w:r w:rsidRPr="003B3C91">
        <w:t xml:space="preserve"> that can be active is 10</w:t>
      </w:r>
      <w:r>
        <w:t xml:space="preserve"> and Topic name – Maximum length of topic is 100 characters.</w:t>
      </w:r>
    </w:p>
    <w:p w:rsidR="00117FD5" w:rsidRDefault="00117FD5" w:rsidP="00117FD5">
      <w:pPr>
        <w:pStyle w:val="ListParagraph"/>
        <w:numPr>
          <w:ilvl w:val="0"/>
          <w:numId w:val="24"/>
        </w:numPr>
        <w:spacing w:before="0" w:after="160" w:line="259" w:lineRule="auto"/>
      </w:pPr>
      <w:r>
        <w:t>Message -  Maximum message length is 100.</w:t>
      </w:r>
    </w:p>
    <w:p w:rsidR="00117FD5" w:rsidRPr="00CC04BE" w:rsidRDefault="00117FD5" w:rsidP="00117FD5">
      <w:pPr>
        <w:pStyle w:val="ListParagraph"/>
        <w:numPr>
          <w:ilvl w:val="0"/>
          <w:numId w:val="24"/>
        </w:numPr>
        <w:spacing w:before="0" w:after="160" w:line="259" w:lineRule="auto"/>
      </w:pPr>
      <w:r>
        <w:t>Publisher ID – Maximum 10 Publishers can be active and Publishers ID should be a number.</w:t>
      </w:r>
    </w:p>
    <w:p w:rsidR="00117FD5" w:rsidRDefault="00117FD5" w:rsidP="00117FD5">
      <w:pPr>
        <w:pStyle w:val="ListParagraph"/>
        <w:ind w:left="360"/>
        <w:rPr>
          <w:rFonts w:cs="Times New Roman"/>
          <w:b/>
          <w:color w:val="2C2C2C" w:themeColor="text1"/>
        </w:rPr>
      </w:pPr>
      <w:r w:rsidRPr="00A11007">
        <w:rPr>
          <w:rFonts w:cs="Times New Roman"/>
          <w:b/>
          <w:i/>
          <w:iCs/>
          <w:color w:val="2C2C2C" w:themeColor="text1"/>
          <w:sz w:val="20"/>
          <w:szCs w:val="20"/>
        </w:rPr>
        <w:t>BLOCKING CONDITIONS:</w:t>
      </w:r>
    </w:p>
    <w:p w:rsidR="00117FD5" w:rsidRDefault="00117FD5" w:rsidP="00117FD5">
      <w:pPr>
        <w:pStyle w:val="ListParagraph"/>
        <w:ind w:left="360" w:firstLine="360"/>
        <w:rPr>
          <w:rFonts w:cs="Times New Roman"/>
          <w:color w:val="2C2C2C" w:themeColor="text1"/>
        </w:rPr>
      </w:pPr>
      <w:r w:rsidRPr="001E6026">
        <w:rPr>
          <w:rFonts w:cs="Times New Roman"/>
          <w:color w:val="2C2C2C" w:themeColor="text1"/>
        </w:rPr>
        <w:t xml:space="preserve">  </w:t>
      </w:r>
      <w:r w:rsidRPr="006633F4">
        <w:rPr>
          <w:rFonts w:cs="Times New Roman"/>
          <w:color w:val="2C2C2C" w:themeColor="text1"/>
        </w:rPr>
        <w:t>If</w:t>
      </w:r>
      <w:r>
        <w:rPr>
          <w:rFonts w:cs="Times New Roman"/>
          <w:color w:val="2C2C2C" w:themeColor="text1"/>
        </w:rPr>
        <w:t xml:space="preserve"> </w:t>
      </w:r>
      <w:r w:rsidRPr="006633F4">
        <w:rPr>
          <w:rFonts w:cs="Times New Roman"/>
          <w:color w:val="2C2C2C" w:themeColor="text1"/>
        </w:rPr>
        <w:t>message</w:t>
      </w:r>
      <w:r>
        <w:rPr>
          <w:rFonts w:cs="Times New Roman"/>
          <w:color w:val="2C2C2C" w:themeColor="text1"/>
        </w:rPr>
        <w:t xml:space="preserve"> </w:t>
      </w:r>
      <w:r w:rsidRPr="006633F4">
        <w:rPr>
          <w:rFonts w:cs="Times New Roman"/>
          <w:color w:val="2C2C2C" w:themeColor="text1"/>
        </w:rPr>
        <w:t>list</w:t>
      </w:r>
      <w:r>
        <w:rPr>
          <w:rFonts w:cs="Times New Roman"/>
          <w:color w:val="2C2C2C" w:themeColor="text1"/>
        </w:rPr>
        <w:t xml:space="preserve"> </w:t>
      </w:r>
      <w:r w:rsidRPr="006633F4">
        <w:rPr>
          <w:rFonts w:cs="Times New Roman"/>
          <w:color w:val="2C2C2C" w:themeColor="text1"/>
        </w:rPr>
        <w:t>if</w:t>
      </w:r>
      <w:r>
        <w:rPr>
          <w:rFonts w:cs="Times New Roman"/>
          <w:color w:val="2C2C2C" w:themeColor="text1"/>
        </w:rPr>
        <w:t xml:space="preserve"> </w:t>
      </w:r>
      <w:r w:rsidRPr="006633F4">
        <w:rPr>
          <w:rFonts w:cs="Times New Roman"/>
          <w:color w:val="2C2C2C" w:themeColor="text1"/>
        </w:rPr>
        <w:t>full</w:t>
      </w:r>
      <w:r>
        <w:rPr>
          <w:rFonts w:cs="Times New Roman"/>
          <w:color w:val="2C2C2C" w:themeColor="text1"/>
        </w:rPr>
        <w:t xml:space="preserve"> </w:t>
      </w:r>
      <w:r w:rsidRPr="006633F4">
        <w:rPr>
          <w:rFonts w:cs="Times New Roman"/>
          <w:color w:val="2C2C2C" w:themeColor="text1"/>
        </w:rPr>
        <w:t>an</w:t>
      </w:r>
      <w:r>
        <w:rPr>
          <w:rFonts w:cs="Times New Roman"/>
          <w:color w:val="2C2C2C" w:themeColor="text1"/>
        </w:rPr>
        <w:t xml:space="preserve"> </w:t>
      </w:r>
      <w:r w:rsidRPr="006633F4">
        <w:rPr>
          <w:rFonts w:cs="Times New Roman"/>
          <w:color w:val="2C2C2C" w:themeColor="text1"/>
        </w:rPr>
        <w:t>error</w:t>
      </w:r>
      <w:r>
        <w:rPr>
          <w:rFonts w:cs="Times New Roman"/>
          <w:color w:val="2C2C2C" w:themeColor="text1"/>
        </w:rPr>
        <w:t xml:space="preserve"> </w:t>
      </w:r>
      <w:r w:rsidRPr="006633F4">
        <w:rPr>
          <w:rFonts w:cs="Times New Roman"/>
          <w:color w:val="2C2C2C" w:themeColor="text1"/>
        </w:rPr>
        <w:t>code</w:t>
      </w:r>
      <w:r>
        <w:rPr>
          <w:rFonts w:cs="Times New Roman"/>
          <w:color w:val="2C2C2C" w:themeColor="text1"/>
        </w:rPr>
        <w:t xml:space="preserve"> </w:t>
      </w:r>
      <w:r w:rsidRPr="006633F4">
        <w:rPr>
          <w:rFonts w:cs="Times New Roman"/>
          <w:color w:val="2C2C2C" w:themeColor="text1"/>
        </w:rPr>
        <w:t>is</w:t>
      </w:r>
      <w:r>
        <w:rPr>
          <w:rFonts w:cs="Times New Roman"/>
          <w:color w:val="2C2C2C" w:themeColor="text1"/>
        </w:rPr>
        <w:t xml:space="preserve"> </w:t>
      </w:r>
      <w:r w:rsidRPr="006633F4">
        <w:rPr>
          <w:rFonts w:cs="Times New Roman"/>
          <w:color w:val="2C2C2C" w:themeColor="text1"/>
        </w:rPr>
        <w:t>returned</w:t>
      </w:r>
    </w:p>
    <w:p w:rsidR="00117FD5" w:rsidRPr="00A11007" w:rsidRDefault="00117FD5" w:rsidP="00117FD5">
      <w:pPr>
        <w:pStyle w:val="ListParagraph"/>
        <w:ind w:left="360"/>
        <w:rPr>
          <w:rFonts w:cs="Times New Roman"/>
          <w:b/>
          <w:i/>
          <w:iCs/>
          <w:color w:val="2C2C2C" w:themeColor="text1"/>
          <w:sz w:val="20"/>
          <w:szCs w:val="20"/>
        </w:rPr>
      </w:pPr>
      <w:r w:rsidRPr="00A11007">
        <w:rPr>
          <w:rFonts w:cs="Times New Roman"/>
          <w:b/>
          <w:i/>
          <w:iCs/>
          <w:color w:val="2C2C2C" w:themeColor="text1"/>
          <w:sz w:val="20"/>
          <w:szCs w:val="20"/>
        </w:rPr>
        <w:t>ALSO SEE:</w:t>
      </w:r>
    </w:p>
    <w:p w:rsidR="00117FD5" w:rsidRDefault="00117FD5" w:rsidP="00E644D7">
      <w:pPr>
        <w:pStyle w:val="ListParagraph"/>
        <w:ind w:left="360" w:firstLine="360"/>
        <w:rPr>
          <w:rFonts w:cs="Times New Roman"/>
          <w:color w:val="2C2C2C" w:themeColor="text1"/>
        </w:rPr>
      </w:pPr>
      <w:r>
        <w:rPr>
          <w:rFonts w:cs="Times New Roman"/>
          <w:b/>
          <w:color w:val="2C2C2C" w:themeColor="text1"/>
        </w:rPr>
        <w:t xml:space="preserve"> </w:t>
      </w:r>
      <w:r>
        <w:rPr>
          <w:rFonts w:cs="Times New Roman"/>
          <w:color w:val="2C2C2C" w:themeColor="text1"/>
        </w:rPr>
        <w:t xml:space="preserve"> TopicCreate, </w:t>
      </w:r>
      <w:r w:rsidRPr="002A690A">
        <w:rPr>
          <w:rFonts w:cs="Times New Roman"/>
          <w:color w:val="2C2C2C" w:themeColor="text1"/>
        </w:rPr>
        <w:t>TopicPublisher</w:t>
      </w:r>
      <w:r>
        <w:rPr>
          <w:rFonts w:cs="Times New Roman"/>
          <w:color w:val="2C2C2C" w:themeColor="text1"/>
        </w:rPr>
        <w:t xml:space="preserve"> ,</w:t>
      </w:r>
      <w:r w:rsidRPr="002A690A">
        <w:t xml:space="preserve"> </w:t>
      </w:r>
      <w:r w:rsidRPr="002A690A">
        <w:rPr>
          <w:rFonts w:cs="Times New Roman"/>
          <w:color w:val="2C2C2C" w:themeColor="text1"/>
        </w:rPr>
        <w:t>TopicSubscriber</w:t>
      </w:r>
      <w:r>
        <w:rPr>
          <w:rFonts w:cs="Times New Roman"/>
          <w:color w:val="2C2C2C" w:themeColor="text1"/>
        </w:rPr>
        <w:t>,, Retrieve, Topic Lookup</w:t>
      </w:r>
    </w:p>
    <w:p w:rsidR="00117FD5" w:rsidRPr="007F6011" w:rsidRDefault="00117FD5" w:rsidP="00E30E1F">
      <w:pPr>
        <w:pStyle w:val="Heading2"/>
      </w:pPr>
      <w:r w:rsidRPr="007F6011">
        <w:t>Retrieve</w:t>
      </w:r>
    </w:p>
    <w:p w:rsidR="00117FD5" w:rsidRDefault="00117FD5" w:rsidP="00117FD5">
      <w:pPr>
        <w:pStyle w:val="ListParagraph"/>
        <w:ind w:left="360" w:firstLine="360"/>
        <w:rPr>
          <w:rFonts w:cs="Times New Roman"/>
          <w:color w:val="2C2C2C" w:themeColor="text1"/>
        </w:rPr>
      </w:pPr>
      <w:r w:rsidRPr="002E1945">
        <w:rPr>
          <w:rFonts w:cs="Times New Roman"/>
          <w:color w:val="2C2C2C" w:themeColor="text1"/>
        </w:rPr>
        <w:t>This will allow a subscriber to retrieve one message from an interest group</w:t>
      </w:r>
    </w:p>
    <w:p w:rsidR="00335234" w:rsidRDefault="00335234" w:rsidP="00117FD5">
      <w:pPr>
        <w:pStyle w:val="ListParagraph"/>
        <w:ind w:left="360" w:firstLine="360"/>
        <w:rPr>
          <w:rFonts w:cs="Times New Roman"/>
          <w:color w:val="2C2C2C" w:themeColor="text1"/>
        </w:rPr>
      </w:pPr>
    </w:p>
    <w:p w:rsidR="007F6011" w:rsidRPr="002E1945" w:rsidRDefault="007F6011" w:rsidP="00117FD5">
      <w:pPr>
        <w:pStyle w:val="ListParagraph"/>
        <w:ind w:left="360" w:firstLine="360"/>
        <w:rPr>
          <w:rFonts w:cs="Times New Roman"/>
          <w:color w:val="2C2C2C" w:themeColor="text1"/>
        </w:rPr>
      </w:pPr>
    </w:p>
    <w:p w:rsidR="00117FD5" w:rsidRPr="00A11007" w:rsidRDefault="00117FD5" w:rsidP="00117FD5">
      <w:pPr>
        <w:pStyle w:val="ListParagraph"/>
        <w:ind w:left="360"/>
        <w:rPr>
          <w:rFonts w:cs="Times New Roman"/>
          <w:b/>
          <w:i/>
          <w:iCs/>
          <w:color w:val="2C2C2C" w:themeColor="text1"/>
          <w:sz w:val="20"/>
          <w:szCs w:val="20"/>
        </w:rPr>
      </w:pPr>
      <w:r w:rsidRPr="00A11007">
        <w:rPr>
          <w:rFonts w:cs="Times New Roman"/>
          <w:b/>
          <w:i/>
          <w:iCs/>
          <w:color w:val="2C2C2C" w:themeColor="text1"/>
          <w:sz w:val="20"/>
          <w:szCs w:val="20"/>
        </w:rPr>
        <w:lastRenderedPageBreak/>
        <w:t>SYNOPSIS:</w:t>
      </w:r>
    </w:p>
    <w:p w:rsidR="00117FD5" w:rsidRDefault="00117FD5" w:rsidP="00117FD5">
      <w:pPr>
        <w:pStyle w:val="ListParagraph"/>
        <w:ind w:left="360" w:firstLine="360"/>
        <w:rPr>
          <w:rFonts w:cs="Times New Roman"/>
          <w:color w:val="2C2C2C" w:themeColor="text1"/>
        </w:rPr>
      </w:pPr>
      <w:r w:rsidRPr="002E1945">
        <w:rPr>
          <w:rFonts w:cs="Times New Roman"/>
          <w:color w:val="2C2C2C" w:themeColor="text1"/>
        </w:rPr>
        <w:t xml:space="preserve">StatusCodes retrieve_message(char topic_name[], char **msg, int subsId); </w:t>
      </w:r>
    </w:p>
    <w:p w:rsidR="00117FD5" w:rsidRPr="00A11007" w:rsidRDefault="00117FD5" w:rsidP="00A11007">
      <w:pPr>
        <w:pStyle w:val="ListParagraph"/>
        <w:ind w:left="360"/>
        <w:rPr>
          <w:rFonts w:cs="Times New Roman"/>
          <w:b/>
          <w:i/>
          <w:iCs/>
          <w:color w:val="2C2C2C" w:themeColor="text1"/>
          <w:sz w:val="20"/>
          <w:szCs w:val="20"/>
        </w:rPr>
      </w:pPr>
      <w:r w:rsidRPr="00A11007">
        <w:rPr>
          <w:rFonts w:cs="Times New Roman"/>
          <w:b/>
          <w:i/>
          <w:iCs/>
          <w:color w:val="2C2C2C" w:themeColor="text1"/>
          <w:sz w:val="20"/>
          <w:szCs w:val="20"/>
        </w:rPr>
        <w:t>DESCRIPTION:</w:t>
      </w:r>
    </w:p>
    <w:p w:rsidR="00117FD5" w:rsidRDefault="00117FD5" w:rsidP="00117FD5">
      <w:pPr>
        <w:pStyle w:val="ListParagraph"/>
        <w:ind w:left="360" w:firstLine="360"/>
        <w:rPr>
          <w:rFonts w:cs="Times New Roman"/>
          <w:color w:val="2C2C2C" w:themeColor="text1"/>
        </w:rPr>
      </w:pPr>
      <w:r>
        <w:rPr>
          <w:rFonts w:cs="Times New Roman"/>
          <w:color w:val="2C2C2C" w:themeColor="text1"/>
        </w:rPr>
        <w:t>Function takes 3 p</w:t>
      </w:r>
      <w:r w:rsidRPr="0076764F">
        <w:rPr>
          <w:rFonts w:cs="Times New Roman"/>
          <w:color w:val="2C2C2C" w:themeColor="text1"/>
        </w:rPr>
        <w:t>arameters: topic name, message, subscriber ID</w:t>
      </w:r>
    </w:p>
    <w:p w:rsidR="00117FD5" w:rsidRPr="00485D33" w:rsidRDefault="00117FD5" w:rsidP="00117FD5">
      <w:pPr>
        <w:pStyle w:val="ListParagraph"/>
        <w:ind w:left="360" w:firstLine="360"/>
        <w:rPr>
          <w:rFonts w:cs="Times New Roman"/>
          <w:color w:val="2C2C2C" w:themeColor="text1"/>
        </w:rPr>
      </w:pPr>
      <w:r>
        <w:rPr>
          <w:rFonts w:cs="Times New Roman"/>
          <w:color w:val="2C2C2C" w:themeColor="text1"/>
        </w:rPr>
        <w:t xml:space="preserve">This function Returns </w:t>
      </w:r>
      <w:r w:rsidRPr="00485D33">
        <w:rPr>
          <w:rFonts w:cs="Times New Roman"/>
          <w:color w:val="2C2C2C" w:themeColor="text1"/>
        </w:rPr>
        <w:t>StatusCode</w:t>
      </w:r>
      <w:r>
        <w:rPr>
          <w:rFonts w:cs="Times New Roman"/>
          <w:color w:val="2C2C2C" w:themeColor="text1"/>
        </w:rPr>
        <w:t xml:space="preserve"> which has an int datatype</w:t>
      </w:r>
    </w:p>
    <w:p w:rsidR="00117FD5" w:rsidRDefault="00117FD5" w:rsidP="00117FD5">
      <w:pPr>
        <w:pStyle w:val="ListParagraph"/>
        <w:ind w:left="360"/>
        <w:rPr>
          <w:rFonts w:cs="Times New Roman"/>
          <w:color w:val="2C2C2C" w:themeColor="text1"/>
        </w:rPr>
      </w:pPr>
      <w:r>
        <w:rPr>
          <w:rFonts w:cs="Times New Roman"/>
          <w:color w:val="2C2C2C" w:themeColor="text1"/>
        </w:rPr>
        <w:tab/>
      </w:r>
      <w:r>
        <w:rPr>
          <w:rFonts w:cs="Times New Roman"/>
          <w:color w:val="2C2C2C" w:themeColor="text1"/>
        </w:rPr>
        <w:tab/>
      </w:r>
      <w:r w:rsidRPr="00753606">
        <w:rPr>
          <w:rFonts w:cs="Times New Roman"/>
          <w:b/>
          <w:color w:val="2C2C2C" w:themeColor="text1"/>
        </w:rPr>
        <w:t>Success</w:t>
      </w:r>
      <w:r>
        <w:rPr>
          <w:rFonts w:cs="Times New Roman"/>
          <w:color w:val="2C2C2C" w:themeColor="text1"/>
        </w:rPr>
        <w:t>: O</w:t>
      </w:r>
      <w:r w:rsidRPr="00BF7125">
        <w:rPr>
          <w:rFonts w:cs="Times New Roman"/>
          <w:color w:val="2C2C2C" w:themeColor="text1"/>
        </w:rPr>
        <w:t>PERATION_SUCCESS</w:t>
      </w:r>
    </w:p>
    <w:p w:rsidR="00117FD5" w:rsidRDefault="00117FD5" w:rsidP="00117FD5">
      <w:pPr>
        <w:pStyle w:val="ListParagraph"/>
        <w:ind w:left="1080" w:firstLine="360"/>
        <w:rPr>
          <w:rFonts w:cs="Times New Roman"/>
          <w:color w:val="2C2C2C" w:themeColor="text1"/>
        </w:rPr>
      </w:pPr>
      <w:r w:rsidRPr="00753606">
        <w:rPr>
          <w:rFonts w:cs="Times New Roman"/>
          <w:b/>
          <w:color w:val="2C2C2C" w:themeColor="text1"/>
        </w:rPr>
        <w:t>Failure</w:t>
      </w:r>
      <w:r>
        <w:rPr>
          <w:rFonts w:cs="Times New Roman"/>
          <w:color w:val="2C2C2C" w:themeColor="text1"/>
        </w:rPr>
        <w:t xml:space="preserve">: </w:t>
      </w:r>
      <w:r w:rsidRPr="008F191C">
        <w:rPr>
          <w:rFonts w:cs="Times New Roman"/>
          <w:color w:val="2C2C2C" w:themeColor="text1"/>
        </w:rPr>
        <w:t>TOPIC_NOT_SUBSCRIBED</w:t>
      </w:r>
      <w:r>
        <w:rPr>
          <w:rFonts w:cs="Times New Roman"/>
          <w:color w:val="2C2C2C" w:themeColor="text1"/>
        </w:rPr>
        <w:t>,</w:t>
      </w:r>
      <w:r w:rsidRPr="008F191C">
        <w:t xml:space="preserve"> </w:t>
      </w:r>
      <w:r w:rsidRPr="008F191C">
        <w:rPr>
          <w:rFonts w:cs="Times New Roman"/>
          <w:color w:val="2C2C2C" w:themeColor="text1"/>
        </w:rPr>
        <w:t>TOPIC_NOT_FOUND</w:t>
      </w:r>
      <w:r>
        <w:rPr>
          <w:rFonts w:cs="Times New Roman"/>
          <w:color w:val="2C2C2C" w:themeColor="text1"/>
        </w:rPr>
        <w:t xml:space="preserve">, </w:t>
      </w:r>
      <w:r w:rsidRPr="008F191C">
        <w:rPr>
          <w:rFonts w:cs="Times New Roman"/>
          <w:color w:val="2C2C2C" w:themeColor="text1"/>
        </w:rPr>
        <w:t>MSG_BOX_EMPTY</w:t>
      </w:r>
    </w:p>
    <w:p w:rsidR="00117FD5" w:rsidRPr="00A11007" w:rsidRDefault="00117FD5" w:rsidP="00A11007">
      <w:pPr>
        <w:pStyle w:val="ListParagraph"/>
        <w:ind w:left="360"/>
        <w:rPr>
          <w:rFonts w:cs="Times New Roman"/>
          <w:b/>
          <w:i/>
          <w:iCs/>
          <w:color w:val="2C2C2C" w:themeColor="text1"/>
          <w:sz w:val="20"/>
          <w:szCs w:val="20"/>
        </w:rPr>
      </w:pPr>
      <w:r w:rsidRPr="00A11007">
        <w:rPr>
          <w:rFonts w:cs="Times New Roman"/>
          <w:b/>
          <w:i/>
          <w:iCs/>
          <w:color w:val="2C2C2C" w:themeColor="text1"/>
          <w:sz w:val="20"/>
          <w:szCs w:val="20"/>
        </w:rPr>
        <w:t>CONDITIONS:</w:t>
      </w:r>
    </w:p>
    <w:p w:rsidR="00117FD5" w:rsidRDefault="00117FD5" w:rsidP="00117FD5">
      <w:pPr>
        <w:pStyle w:val="ListParagraph"/>
        <w:numPr>
          <w:ilvl w:val="0"/>
          <w:numId w:val="23"/>
        </w:numPr>
        <w:spacing w:before="0" w:after="160" w:line="259" w:lineRule="auto"/>
      </w:pPr>
      <w:r>
        <w:t>Topic</w:t>
      </w:r>
      <w:r w:rsidRPr="003B3C91">
        <w:t xml:space="preserve"> – Maximum number of </w:t>
      </w:r>
      <w:r>
        <w:t>topic</w:t>
      </w:r>
      <w:r w:rsidRPr="003B3C91">
        <w:t xml:space="preserve"> that can be active is 10</w:t>
      </w:r>
      <w:r>
        <w:t xml:space="preserve"> and Topic name – Maximum length of topic is 100 characters.</w:t>
      </w:r>
    </w:p>
    <w:p w:rsidR="00117FD5" w:rsidRDefault="00117FD5" w:rsidP="00117FD5">
      <w:pPr>
        <w:pStyle w:val="ListParagraph"/>
        <w:numPr>
          <w:ilvl w:val="0"/>
          <w:numId w:val="23"/>
        </w:numPr>
        <w:spacing w:before="0" w:after="160" w:line="259" w:lineRule="auto"/>
      </w:pPr>
      <w:r>
        <w:t>Message -  Maximum message length is 100.</w:t>
      </w:r>
    </w:p>
    <w:p w:rsidR="00117FD5" w:rsidRPr="0043200C" w:rsidRDefault="00117FD5" w:rsidP="00117FD5">
      <w:pPr>
        <w:pStyle w:val="ListParagraph"/>
        <w:numPr>
          <w:ilvl w:val="0"/>
          <w:numId w:val="23"/>
        </w:numPr>
        <w:spacing w:before="0" w:after="160" w:line="259" w:lineRule="auto"/>
      </w:pPr>
      <w:r>
        <w:t>Subscriber ID – Maximum 10 Subscribers can be active and Subscriber ID should be a number.</w:t>
      </w:r>
    </w:p>
    <w:p w:rsidR="00117FD5" w:rsidRPr="00A11007" w:rsidRDefault="00117FD5" w:rsidP="00117FD5">
      <w:pPr>
        <w:pStyle w:val="ListParagraph"/>
        <w:ind w:left="360"/>
        <w:rPr>
          <w:rFonts w:cs="Times New Roman"/>
          <w:b/>
          <w:i/>
          <w:iCs/>
          <w:color w:val="2C2C2C" w:themeColor="text1"/>
          <w:sz w:val="20"/>
          <w:szCs w:val="20"/>
        </w:rPr>
      </w:pPr>
      <w:r w:rsidRPr="00A11007">
        <w:rPr>
          <w:rFonts w:cs="Times New Roman"/>
          <w:b/>
          <w:i/>
          <w:iCs/>
          <w:color w:val="2C2C2C" w:themeColor="text1"/>
          <w:sz w:val="20"/>
          <w:szCs w:val="20"/>
        </w:rPr>
        <w:t>BLOCKING CONDITIONS:</w:t>
      </w:r>
    </w:p>
    <w:p w:rsidR="00117FD5" w:rsidRDefault="00117FD5" w:rsidP="00117FD5">
      <w:pPr>
        <w:pStyle w:val="ListParagraph"/>
        <w:ind w:left="360" w:firstLine="360"/>
        <w:rPr>
          <w:rFonts w:cs="Times New Roman"/>
          <w:color w:val="2C2C2C" w:themeColor="text1"/>
        </w:rPr>
      </w:pPr>
      <w:r w:rsidRPr="001E6026">
        <w:rPr>
          <w:rFonts w:cs="Times New Roman"/>
          <w:color w:val="2C2C2C" w:themeColor="text1"/>
        </w:rPr>
        <w:t xml:space="preserve">    </w:t>
      </w:r>
      <w:r w:rsidRPr="006633F4">
        <w:rPr>
          <w:rFonts w:cs="Times New Roman"/>
          <w:color w:val="2C2C2C" w:themeColor="text1"/>
        </w:rPr>
        <w:t>If</w:t>
      </w:r>
      <w:r>
        <w:rPr>
          <w:rFonts w:cs="Times New Roman"/>
          <w:color w:val="2C2C2C" w:themeColor="text1"/>
        </w:rPr>
        <w:t xml:space="preserve"> </w:t>
      </w:r>
      <w:r w:rsidRPr="006633F4">
        <w:rPr>
          <w:rFonts w:cs="Times New Roman"/>
          <w:color w:val="2C2C2C" w:themeColor="text1"/>
        </w:rPr>
        <w:t>message</w:t>
      </w:r>
      <w:r>
        <w:rPr>
          <w:rFonts w:cs="Times New Roman"/>
          <w:color w:val="2C2C2C" w:themeColor="text1"/>
        </w:rPr>
        <w:t xml:space="preserve"> </w:t>
      </w:r>
      <w:r w:rsidRPr="006633F4">
        <w:rPr>
          <w:rFonts w:cs="Times New Roman"/>
          <w:color w:val="2C2C2C" w:themeColor="text1"/>
        </w:rPr>
        <w:t>list</w:t>
      </w:r>
      <w:r>
        <w:rPr>
          <w:rFonts w:cs="Times New Roman"/>
          <w:color w:val="2C2C2C" w:themeColor="text1"/>
        </w:rPr>
        <w:t xml:space="preserve"> </w:t>
      </w:r>
      <w:r w:rsidRPr="006633F4">
        <w:rPr>
          <w:rFonts w:cs="Times New Roman"/>
          <w:color w:val="2C2C2C" w:themeColor="text1"/>
        </w:rPr>
        <w:t>if</w:t>
      </w:r>
      <w:r>
        <w:rPr>
          <w:rFonts w:cs="Times New Roman"/>
          <w:color w:val="2C2C2C" w:themeColor="text1"/>
        </w:rPr>
        <w:t xml:space="preserve"> </w:t>
      </w:r>
      <w:r w:rsidRPr="006633F4">
        <w:rPr>
          <w:rFonts w:cs="Times New Roman"/>
          <w:color w:val="2C2C2C" w:themeColor="text1"/>
        </w:rPr>
        <w:t>full</w:t>
      </w:r>
      <w:r>
        <w:rPr>
          <w:rFonts w:cs="Times New Roman"/>
          <w:color w:val="2C2C2C" w:themeColor="text1"/>
        </w:rPr>
        <w:t xml:space="preserve"> </w:t>
      </w:r>
      <w:r w:rsidRPr="006633F4">
        <w:rPr>
          <w:rFonts w:cs="Times New Roman"/>
          <w:color w:val="2C2C2C" w:themeColor="text1"/>
        </w:rPr>
        <w:t>an</w:t>
      </w:r>
      <w:r>
        <w:rPr>
          <w:rFonts w:cs="Times New Roman"/>
          <w:color w:val="2C2C2C" w:themeColor="text1"/>
        </w:rPr>
        <w:t xml:space="preserve"> </w:t>
      </w:r>
      <w:r w:rsidRPr="006633F4">
        <w:rPr>
          <w:rFonts w:cs="Times New Roman"/>
          <w:color w:val="2C2C2C" w:themeColor="text1"/>
        </w:rPr>
        <w:t>error</w:t>
      </w:r>
      <w:r>
        <w:rPr>
          <w:rFonts w:cs="Times New Roman"/>
          <w:color w:val="2C2C2C" w:themeColor="text1"/>
        </w:rPr>
        <w:t xml:space="preserve"> </w:t>
      </w:r>
      <w:r w:rsidRPr="006633F4">
        <w:rPr>
          <w:rFonts w:cs="Times New Roman"/>
          <w:color w:val="2C2C2C" w:themeColor="text1"/>
        </w:rPr>
        <w:t>code</w:t>
      </w:r>
      <w:r>
        <w:rPr>
          <w:rFonts w:cs="Times New Roman"/>
          <w:color w:val="2C2C2C" w:themeColor="text1"/>
        </w:rPr>
        <w:t xml:space="preserve"> </w:t>
      </w:r>
      <w:r w:rsidRPr="006633F4">
        <w:rPr>
          <w:rFonts w:cs="Times New Roman"/>
          <w:color w:val="2C2C2C" w:themeColor="text1"/>
        </w:rPr>
        <w:t>is</w:t>
      </w:r>
      <w:r>
        <w:rPr>
          <w:rFonts w:cs="Times New Roman"/>
          <w:color w:val="2C2C2C" w:themeColor="text1"/>
        </w:rPr>
        <w:t xml:space="preserve"> </w:t>
      </w:r>
      <w:r w:rsidRPr="006633F4">
        <w:rPr>
          <w:rFonts w:cs="Times New Roman"/>
          <w:color w:val="2C2C2C" w:themeColor="text1"/>
        </w:rPr>
        <w:t>returned</w:t>
      </w:r>
    </w:p>
    <w:p w:rsidR="00117FD5" w:rsidRPr="00A11007" w:rsidRDefault="00117FD5" w:rsidP="00117FD5">
      <w:pPr>
        <w:pStyle w:val="ListParagraph"/>
        <w:ind w:left="360"/>
        <w:rPr>
          <w:rFonts w:cs="Times New Roman"/>
          <w:b/>
          <w:i/>
          <w:iCs/>
          <w:color w:val="2C2C2C" w:themeColor="text1"/>
          <w:sz w:val="20"/>
          <w:szCs w:val="20"/>
        </w:rPr>
      </w:pPr>
      <w:r w:rsidRPr="00A11007">
        <w:rPr>
          <w:rFonts w:cs="Times New Roman"/>
          <w:b/>
          <w:i/>
          <w:iCs/>
          <w:color w:val="2C2C2C" w:themeColor="text1"/>
          <w:sz w:val="20"/>
          <w:szCs w:val="20"/>
        </w:rPr>
        <w:t>ALSO SEE:</w:t>
      </w:r>
    </w:p>
    <w:p w:rsidR="00117FD5" w:rsidRDefault="00117FD5" w:rsidP="00E644D7">
      <w:pPr>
        <w:pStyle w:val="ListParagraph"/>
        <w:ind w:left="360" w:firstLine="360"/>
        <w:rPr>
          <w:rFonts w:cs="Times New Roman"/>
          <w:color w:val="2C2C2C" w:themeColor="text1"/>
        </w:rPr>
      </w:pPr>
      <w:r>
        <w:rPr>
          <w:rFonts w:cs="Times New Roman"/>
          <w:b/>
          <w:color w:val="2C2C2C" w:themeColor="text1"/>
        </w:rPr>
        <w:t xml:space="preserve"> </w:t>
      </w:r>
      <w:r>
        <w:rPr>
          <w:rFonts w:cs="Times New Roman"/>
          <w:color w:val="2C2C2C" w:themeColor="text1"/>
        </w:rPr>
        <w:t xml:space="preserve"> TopicCreate, </w:t>
      </w:r>
      <w:r w:rsidRPr="002A690A">
        <w:rPr>
          <w:rFonts w:cs="Times New Roman"/>
          <w:color w:val="2C2C2C" w:themeColor="text1"/>
        </w:rPr>
        <w:t>TopicPublisher</w:t>
      </w:r>
      <w:r>
        <w:rPr>
          <w:rFonts w:cs="Times New Roman"/>
          <w:color w:val="2C2C2C" w:themeColor="text1"/>
        </w:rPr>
        <w:t>,</w:t>
      </w:r>
      <w:r w:rsidRPr="002A690A">
        <w:t xml:space="preserve"> </w:t>
      </w:r>
      <w:r w:rsidRPr="002A690A">
        <w:rPr>
          <w:rFonts w:cs="Times New Roman"/>
          <w:color w:val="2C2C2C" w:themeColor="text1"/>
        </w:rPr>
        <w:t>TopicSubscriber</w:t>
      </w:r>
      <w:r>
        <w:rPr>
          <w:rFonts w:cs="Times New Roman"/>
          <w:color w:val="2C2C2C" w:themeColor="text1"/>
        </w:rPr>
        <w:t>, Publish, Topic Lookup</w:t>
      </w:r>
    </w:p>
    <w:p w:rsidR="00D65719" w:rsidRPr="001E6026" w:rsidRDefault="00D65719" w:rsidP="00E644D7">
      <w:pPr>
        <w:pStyle w:val="ListParagraph"/>
        <w:ind w:left="360" w:firstLine="360"/>
        <w:rPr>
          <w:rFonts w:cs="Times New Roman"/>
          <w:color w:val="2C2C2C" w:themeColor="text1"/>
        </w:rPr>
      </w:pPr>
    </w:p>
    <w:p w:rsidR="00117FD5" w:rsidRPr="007F6011" w:rsidRDefault="00117FD5" w:rsidP="00E30E1F">
      <w:pPr>
        <w:pStyle w:val="Heading2"/>
      </w:pPr>
      <w:r w:rsidRPr="007F6011">
        <w:t>TOPIC LOOKUP:</w:t>
      </w:r>
    </w:p>
    <w:p w:rsidR="00117FD5" w:rsidRPr="002E1945" w:rsidRDefault="00117FD5" w:rsidP="00117FD5">
      <w:pPr>
        <w:pStyle w:val="ListParagraph"/>
        <w:ind w:left="360" w:firstLine="360"/>
        <w:rPr>
          <w:rFonts w:cs="Times New Roman"/>
          <w:color w:val="2C2C2C" w:themeColor="text1"/>
        </w:rPr>
      </w:pPr>
      <w:r w:rsidRPr="002E1945">
        <w:rPr>
          <w:rFonts w:cs="Times New Roman"/>
          <w:color w:val="2C2C2C" w:themeColor="text1"/>
        </w:rPr>
        <w:t>This will allow a process to discover what interest groups are there</w:t>
      </w:r>
    </w:p>
    <w:p w:rsidR="00117FD5" w:rsidRPr="00A11007" w:rsidRDefault="00117FD5" w:rsidP="00117FD5">
      <w:pPr>
        <w:pStyle w:val="ListParagraph"/>
        <w:ind w:left="360"/>
        <w:rPr>
          <w:rFonts w:cs="Times New Roman"/>
          <w:b/>
          <w:i/>
          <w:iCs/>
          <w:color w:val="2C2C2C" w:themeColor="text1"/>
          <w:sz w:val="20"/>
          <w:szCs w:val="20"/>
        </w:rPr>
      </w:pPr>
      <w:r w:rsidRPr="00A11007">
        <w:rPr>
          <w:rFonts w:cs="Times New Roman"/>
          <w:b/>
          <w:i/>
          <w:iCs/>
          <w:color w:val="2C2C2C" w:themeColor="text1"/>
          <w:sz w:val="20"/>
          <w:szCs w:val="20"/>
        </w:rPr>
        <w:t>SYNOPSIS:</w:t>
      </w:r>
    </w:p>
    <w:p w:rsidR="00117FD5" w:rsidRDefault="00117FD5" w:rsidP="00117FD5">
      <w:pPr>
        <w:pStyle w:val="ListParagraph"/>
        <w:ind w:left="360" w:firstLine="360"/>
        <w:rPr>
          <w:rFonts w:cs="Times New Roman"/>
          <w:color w:val="2C2C2C" w:themeColor="text1"/>
        </w:rPr>
      </w:pPr>
      <w:r w:rsidRPr="002E1945">
        <w:rPr>
          <w:rFonts w:cs="Times New Roman"/>
          <w:color w:val="2C2C2C" w:themeColor="text1"/>
        </w:rPr>
        <w:t>StatusCodes lookup_topics</w:t>
      </w:r>
      <w:r>
        <w:rPr>
          <w:rFonts w:cs="Times New Roman"/>
          <w:color w:val="2C2C2C" w:themeColor="text1"/>
        </w:rPr>
        <w:t>()</w:t>
      </w:r>
    </w:p>
    <w:p w:rsidR="00117FD5" w:rsidRPr="00A11007" w:rsidRDefault="00117FD5" w:rsidP="00117FD5">
      <w:pPr>
        <w:pStyle w:val="ListParagraph"/>
        <w:ind w:left="360"/>
        <w:rPr>
          <w:rFonts w:cs="Times New Roman"/>
          <w:b/>
          <w:i/>
          <w:iCs/>
          <w:color w:val="2C2C2C" w:themeColor="text1"/>
          <w:sz w:val="20"/>
          <w:szCs w:val="20"/>
        </w:rPr>
      </w:pPr>
      <w:r w:rsidRPr="00A11007">
        <w:rPr>
          <w:rFonts w:cs="Times New Roman"/>
          <w:b/>
          <w:i/>
          <w:iCs/>
          <w:color w:val="2C2C2C" w:themeColor="text1"/>
          <w:sz w:val="20"/>
          <w:szCs w:val="20"/>
        </w:rPr>
        <w:t>DESCRIPTION:</w:t>
      </w:r>
    </w:p>
    <w:p w:rsidR="00117FD5" w:rsidRPr="00485D33" w:rsidRDefault="00117FD5" w:rsidP="00117FD5">
      <w:pPr>
        <w:pStyle w:val="ListParagraph"/>
        <w:ind w:left="360" w:firstLine="360"/>
        <w:rPr>
          <w:rFonts w:cs="Times New Roman"/>
          <w:color w:val="2C2C2C" w:themeColor="text1"/>
        </w:rPr>
      </w:pPr>
      <w:r>
        <w:rPr>
          <w:rFonts w:cs="Times New Roman"/>
          <w:color w:val="2C2C2C" w:themeColor="text1"/>
        </w:rPr>
        <w:t xml:space="preserve">This function Returns </w:t>
      </w:r>
      <w:r w:rsidRPr="00485D33">
        <w:rPr>
          <w:rFonts w:cs="Times New Roman"/>
          <w:color w:val="2C2C2C" w:themeColor="text1"/>
        </w:rPr>
        <w:t>StatusCode</w:t>
      </w:r>
      <w:r>
        <w:rPr>
          <w:rFonts w:cs="Times New Roman"/>
          <w:color w:val="2C2C2C" w:themeColor="text1"/>
        </w:rPr>
        <w:t xml:space="preserve"> which has an int datatype</w:t>
      </w:r>
    </w:p>
    <w:p w:rsidR="00117FD5" w:rsidRDefault="00117FD5" w:rsidP="00117FD5">
      <w:pPr>
        <w:pStyle w:val="ListParagraph"/>
        <w:ind w:left="360"/>
        <w:rPr>
          <w:rFonts w:cs="Times New Roman"/>
          <w:color w:val="2C2C2C" w:themeColor="text1"/>
        </w:rPr>
      </w:pPr>
      <w:r>
        <w:rPr>
          <w:rFonts w:cs="Times New Roman"/>
          <w:color w:val="2C2C2C" w:themeColor="text1"/>
        </w:rPr>
        <w:tab/>
      </w:r>
      <w:r>
        <w:rPr>
          <w:rFonts w:cs="Times New Roman"/>
          <w:color w:val="2C2C2C" w:themeColor="text1"/>
        </w:rPr>
        <w:tab/>
      </w:r>
      <w:r w:rsidRPr="008024C4">
        <w:rPr>
          <w:rFonts w:cs="Times New Roman"/>
          <w:b/>
          <w:color w:val="2C2C2C" w:themeColor="text1"/>
        </w:rPr>
        <w:t>Success</w:t>
      </w:r>
      <w:r>
        <w:rPr>
          <w:rFonts w:cs="Times New Roman"/>
          <w:color w:val="2C2C2C" w:themeColor="text1"/>
        </w:rPr>
        <w:t>: O</w:t>
      </w:r>
      <w:r w:rsidRPr="00BF7125">
        <w:rPr>
          <w:rFonts w:cs="Times New Roman"/>
          <w:color w:val="2C2C2C" w:themeColor="text1"/>
        </w:rPr>
        <w:t>PERATION_SUCCESS</w:t>
      </w:r>
    </w:p>
    <w:p w:rsidR="00117FD5" w:rsidRDefault="00117FD5" w:rsidP="00117FD5">
      <w:pPr>
        <w:pStyle w:val="ListParagraph"/>
        <w:ind w:left="360" w:firstLine="360"/>
        <w:rPr>
          <w:rFonts w:cs="Times New Roman"/>
          <w:color w:val="2C2C2C" w:themeColor="text1"/>
        </w:rPr>
      </w:pPr>
      <w:r>
        <w:rPr>
          <w:rFonts w:cs="Times New Roman"/>
          <w:color w:val="2C2C2C" w:themeColor="text1"/>
        </w:rPr>
        <w:tab/>
      </w:r>
      <w:r w:rsidRPr="008024C4">
        <w:rPr>
          <w:rFonts w:cs="Times New Roman"/>
          <w:b/>
          <w:color w:val="2C2C2C" w:themeColor="text1"/>
        </w:rPr>
        <w:t>Failure</w:t>
      </w:r>
      <w:r>
        <w:rPr>
          <w:rFonts w:cs="Times New Roman"/>
          <w:color w:val="2C2C2C" w:themeColor="text1"/>
        </w:rPr>
        <w:t>: NONE</w:t>
      </w:r>
    </w:p>
    <w:p w:rsidR="00117FD5" w:rsidRPr="00A11007" w:rsidRDefault="00117FD5" w:rsidP="00A11007">
      <w:pPr>
        <w:pStyle w:val="ListParagraph"/>
        <w:ind w:left="360"/>
        <w:rPr>
          <w:rFonts w:cs="Times New Roman"/>
          <w:b/>
          <w:i/>
          <w:iCs/>
          <w:color w:val="2C2C2C" w:themeColor="text1"/>
          <w:sz w:val="20"/>
          <w:szCs w:val="20"/>
        </w:rPr>
      </w:pPr>
      <w:r w:rsidRPr="00A11007">
        <w:rPr>
          <w:rFonts w:cs="Times New Roman"/>
          <w:b/>
          <w:i/>
          <w:iCs/>
          <w:color w:val="2C2C2C" w:themeColor="text1"/>
          <w:sz w:val="20"/>
          <w:szCs w:val="20"/>
        </w:rPr>
        <w:t>CONDITIONS:</w:t>
      </w:r>
    </w:p>
    <w:p w:rsidR="00117FD5" w:rsidRPr="0043200C" w:rsidRDefault="00117FD5" w:rsidP="00117FD5">
      <w:pPr>
        <w:pStyle w:val="ListParagraph"/>
        <w:numPr>
          <w:ilvl w:val="0"/>
          <w:numId w:val="23"/>
        </w:numPr>
        <w:spacing w:before="0" w:after="160" w:line="259" w:lineRule="auto"/>
      </w:pPr>
      <w:r>
        <w:t>Topic</w:t>
      </w:r>
      <w:r w:rsidRPr="003B3C91">
        <w:t xml:space="preserve"> – Maximum number of </w:t>
      </w:r>
      <w:r>
        <w:t>topic</w:t>
      </w:r>
      <w:r w:rsidRPr="003B3C91">
        <w:t xml:space="preserve"> that can be active is 10. </w:t>
      </w:r>
    </w:p>
    <w:p w:rsidR="00117FD5" w:rsidRDefault="00117FD5" w:rsidP="00117FD5">
      <w:pPr>
        <w:pStyle w:val="ListParagraph"/>
        <w:ind w:left="360"/>
        <w:rPr>
          <w:rFonts w:cs="Times New Roman"/>
          <w:b/>
          <w:color w:val="2C2C2C" w:themeColor="text1"/>
        </w:rPr>
      </w:pPr>
      <w:r w:rsidRPr="00A11007">
        <w:rPr>
          <w:rFonts w:cs="Times New Roman"/>
          <w:b/>
          <w:i/>
          <w:iCs/>
          <w:color w:val="2C2C2C" w:themeColor="text1"/>
          <w:sz w:val="20"/>
          <w:szCs w:val="20"/>
        </w:rPr>
        <w:t>BLOCKING CONDITIONS:</w:t>
      </w:r>
    </w:p>
    <w:p w:rsidR="00117FD5" w:rsidRDefault="00117FD5" w:rsidP="00117FD5">
      <w:pPr>
        <w:pStyle w:val="ListParagraph"/>
        <w:ind w:left="360" w:firstLine="360"/>
        <w:rPr>
          <w:rFonts w:cs="Times New Roman"/>
          <w:color w:val="2C2C2C" w:themeColor="text1"/>
        </w:rPr>
      </w:pPr>
      <w:r w:rsidRPr="001E6026">
        <w:rPr>
          <w:rFonts w:cs="Times New Roman"/>
          <w:color w:val="2C2C2C" w:themeColor="text1"/>
        </w:rPr>
        <w:t xml:space="preserve">  NONE</w:t>
      </w:r>
    </w:p>
    <w:p w:rsidR="00117FD5" w:rsidRPr="00A11007" w:rsidRDefault="00117FD5" w:rsidP="00117FD5">
      <w:pPr>
        <w:pStyle w:val="ListParagraph"/>
        <w:ind w:left="360"/>
        <w:rPr>
          <w:rFonts w:cs="Times New Roman"/>
          <w:b/>
          <w:i/>
          <w:iCs/>
          <w:color w:val="2C2C2C" w:themeColor="text1"/>
          <w:sz w:val="20"/>
          <w:szCs w:val="20"/>
        </w:rPr>
      </w:pPr>
      <w:r w:rsidRPr="00A11007">
        <w:rPr>
          <w:rFonts w:cs="Times New Roman"/>
          <w:b/>
          <w:i/>
          <w:iCs/>
          <w:color w:val="2C2C2C" w:themeColor="text1"/>
          <w:sz w:val="20"/>
          <w:szCs w:val="20"/>
        </w:rPr>
        <w:t>ALSO SEE:</w:t>
      </w:r>
    </w:p>
    <w:p w:rsidR="00E741CF" w:rsidRDefault="00117FD5" w:rsidP="00E644D7">
      <w:pPr>
        <w:pStyle w:val="ListParagraph"/>
        <w:ind w:left="360" w:firstLine="360"/>
        <w:rPr>
          <w:rFonts w:cs="Times New Roman"/>
          <w:color w:val="2C2C2C" w:themeColor="text1"/>
        </w:rPr>
      </w:pPr>
      <w:r>
        <w:rPr>
          <w:rFonts w:cs="Times New Roman"/>
          <w:b/>
          <w:color w:val="2C2C2C" w:themeColor="text1"/>
        </w:rPr>
        <w:t xml:space="preserve"> </w:t>
      </w:r>
      <w:r>
        <w:rPr>
          <w:rFonts w:cs="Times New Roman"/>
          <w:color w:val="2C2C2C" w:themeColor="text1"/>
        </w:rPr>
        <w:t xml:space="preserve"> TopicCreate, </w:t>
      </w:r>
      <w:r w:rsidRPr="002A690A">
        <w:rPr>
          <w:rFonts w:cs="Times New Roman"/>
          <w:color w:val="2C2C2C" w:themeColor="text1"/>
        </w:rPr>
        <w:t>TopicPublisher</w:t>
      </w:r>
      <w:r>
        <w:rPr>
          <w:rFonts w:cs="Times New Roman"/>
          <w:color w:val="2C2C2C" w:themeColor="text1"/>
        </w:rPr>
        <w:t xml:space="preserve"> ,</w:t>
      </w:r>
      <w:r w:rsidRPr="002A690A">
        <w:t xml:space="preserve"> </w:t>
      </w:r>
      <w:r w:rsidRPr="002A690A">
        <w:rPr>
          <w:rFonts w:cs="Times New Roman"/>
          <w:color w:val="2C2C2C" w:themeColor="text1"/>
        </w:rPr>
        <w:t>TopicSubscriber</w:t>
      </w:r>
      <w:r>
        <w:rPr>
          <w:rFonts w:cs="Times New Roman"/>
          <w:color w:val="2C2C2C" w:themeColor="text1"/>
        </w:rPr>
        <w:t>, Publish, Retrieve</w:t>
      </w:r>
    </w:p>
    <w:p w:rsidR="00D34E93" w:rsidRDefault="00D34E93" w:rsidP="00E644D7">
      <w:pPr>
        <w:pStyle w:val="ListParagraph"/>
        <w:ind w:left="360" w:firstLine="360"/>
        <w:rPr>
          <w:rFonts w:cs="Times New Roman"/>
          <w:color w:val="2C2C2C" w:themeColor="text1"/>
        </w:rPr>
      </w:pPr>
    </w:p>
    <w:p w:rsidR="00281217" w:rsidRDefault="00281217" w:rsidP="00281217">
      <w:pPr>
        <w:pStyle w:val="Heading1"/>
      </w:pPr>
      <w:r>
        <w:t>system call design</w:t>
      </w:r>
    </w:p>
    <w:p w:rsidR="00D9249D" w:rsidRDefault="00D9249D" w:rsidP="005A522E">
      <w:pPr>
        <w:jc w:val="both"/>
      </w:pPr>
      <w:r>
        <w:t xml:space="preserve">Below are the files that we have modified/added to design our system calls. All the files are ordered as per the control flow. </w:t>
      </w:r>
    </w:p>
    <w:p w:rsidR="003D0AC5" w:rsidRDefault="003D0AC5" w:rsidP="005A522E">
      <w:pPr>
        <w:jc w:val="both"/>
      </w:pPr>
      <w:r>
        <w:t xml:space="preserve">Here we added supporting files for system calls into the pm server process. We also added </w:t>
      </w:r>
      <w:r w:rsidR="00F65972">
        <w:t xml:space="preserve">user_ipc.h which acts as an interface/abstraction layer to simplify system call APIs. </w:t>
      </w:r>
    </w:p>
    <w:p w:rsidR="00281217" w:rsidRDefault="00281217" w:rsidP="005A522E">
      <w:pPr>
        <w:pStyle w:val="ListParagraph"/>
        <w:numPr>
          <w:ilvl w:val="0"/>
          <w:numId w:val="20"/>
        </w:numPr>
        <w:jc w:val="both"/>
      </w:pPr>
      <w:r w:rsidRPr="009301F3">
        <w:lastRenderedPageBreak/>
        <w:t>/usr/src/servers/pm/</w:t>
      </w:r>
      <w:r>
        <w:t>Main.c</w:t>
      </w:r>
      <w:r w:rsidR="009301F3">
        <w:t xml:space="preserve"> – This file contains</w:t>
      </w:r>
      <w:r w:rsidR="00247FAE">
        <w:t xml:space="preserve"> the initialization of topic and the required header for initialization.</w:t>
      </w:r>
    </w:p>
    <w:p w:rsidR="00281217" w:rsidRDefault="00D9249D" w:rsidP="005A522E">
      <w:pPr>
        <w:pStyle w:val="ListParagraph"/>
        <w:numPr>
          <w:ilvl w:val="0"/>
          <w:numId w:val="20"/>
        </w:numPr>
        <w:jc w:val="both"/>
      </w:pPr>
      <w:r w:rsidRPr="009301F3">
        <w:t>/usr/src/servers/pm/</w:t>
      </w:r>
      <w:r w:rsidR="00281217">
        <w:t>MakeFile</w:t>
      </w:r>
      <w:r w:rsidR="00247FAE">
        <w:t xml:space="preserve"> – </w:t>
      </w:r>
      <w:r w:rsidR="003D0AC5">
        <w:t>W</w:t>
      </w:r>
      <w:r w:rsidR="00247FAE">
        <w:t>e added topic.c in this file to compile and install in kernel.</w:t>
      </w:r>
    </w:p>
    <w:p w:rsidR="00281217" w:rsidRDefault="00281217" w:rsidP="005A522E">
      <w:pPr>
        <w:pStyle w:val="ListParagraph"/>
        <w:numPr>
          <w:ilvl w:val="0"/>
          <w:numId w:val="20"/>
        </w:numPr>
        <w:jc w:val="both"/>
      </w:pPr>
      <w:r>
        <w:t>/root/user_ipc.c</w:t>
      </w:r>
      <w:r w:rsidR="00247FAE">
        <w:t xml:space="preserve"> – This is the file which contains the logic for user actions on selection of menu. It contains the user information codes</w:t>
      </w:r>
      <w:r w:rsidR="00E2751A">
        <w:t xml:space="preserve"> </w:t>
      </w:r>
      <w:r w:rsidR="0000623D">
        <w:t>and</w:t>
      </w:r>
      <w:r w:rsidR="00E2751A">
        <w:t xml:space="preserve"> contains user action </w:t>
      </w:r>
      <w:r w:rsidR="0000623D">
        <w:t>functions.</w:t>
      </w:r>
    </w:p>
    <w:p w:rsidR="00281217" w:rsidRDefault="00281217" w:rsidP="005A522E">
      <w:pPr>
        <w:pStyle w:val="ListParagraph"/>
        <w:numPr>
          <w:ilvl w:val="0"/>
          <w:numId w:val="20"/>
        </w:numPr>
        <w:jc w:val="both"/>
      </w:pPr>
      <w:r>
        <w:t>/usr/include/user_ipc.h</w:t>
      </w:r>
      <w:r w:rsidR="0000623D">
        <w:t xml:space="preserve"> – This file contains the function definition for system calls that are used by user functions.</w:t>
      </w:r>
    </w:p>
    <w:p w:rsidR="00281217" w:rsidRDefault="00281217" w:rsidP="005A522E">
      <w:pPr>
        <w:pStyle w:val="ListParagraph"/>
        <w:numPr>
          <w:ilvl w:val="0"/>
          <w:numId w:val="20"/>
        </w:numPr>
        <w:jc w:val="both"/>
      </w:pPr>
      <w:r>
        <w:t>/usr/src/include/minix/</w:t>
      </w:r>
      <w:r w:rsidR="009301F3">
        <w:t>c</w:t>
      </w:r>
      <w:r>
        <w:t>allnr.h</w:t>
      </w:r>
      <w:r w:rsidR="0000623D">
        <w:t xml:space="preserve"> – This contains </w:t>
      </w:r>
      <w:r w:rsidR="008608BF">
        <w:t>the system call number as a list of macro definitions.</w:t>
      </w:r>
    </w:p>
    <w:p w:rsidR="00281217" w:rsidRDefault="009301F3" w:rsidP="005A522E">
      <w:pPr>
        <w:pStyle w:val="ListParagraph"/>
        <w:numPr>
          <w:ilvl w:val="0"/>
          <w:numId w:val="20"/>
        </w:numPr>
        <w:jc w:val="both"/>
      </w:pPr>
      <w:r>
        <w:t>/usr/src/servers/pm/table.c</w:t>
      </w:r>
      <w:r w:rsidR="008608BF">
        <w:t xml:space="preserve"> – This includes the PM server table entry of system calls.</w:t>
      </w:r>
    </w:p>
    <w:p w:rsidR="009301F3" w:rsidRDefault="009301F3" w:rsidP="005A522E">
      <w:pPr>
        <w:pStyle w:val="ListParagraph"/>
        <w:numPr>
          <w:ilvl w:val="0"/>
          <w:numId w:val="20"/>
        </w:numPr>
        <w:jc w:val="both"/>
      </w:pPr>
      <w:r w:rsidRPr="009301F3">
        <w:t>/usr/src/servers/pm/proto.h</w:t>
      </w:r>
      <w:r w:rsidR="008608BF">
        <w:t xml:space="preserve"> </w:t>
      </w:r>
      <w:r w:rsidR="00D2252D">
        <w:t>–</w:t>
      </w:r>
      <w:r w:rsidR="008608BF">
        <w:t xml:space="preserve"> </w:t>
      </w:r>
      <w:r w:rsidR="00D2252D">
        <w:t xml:space="preserve">This file contains all the prototype for our system calls </w:t>
      </w:r>
      <w:r w:rsidR="00D9249D">
        <w:t>to</w:t>
      </w:r>
      <w:r w:rsidR="00D2252D">
        <w:t xml:space="preserve"> invoke from user_ipc.h</w:t>
      </w:r>
    </w:p>
    <w:p w:rsidR="009301F3" w:rsidRDefault="009301F3" w:rsidP="005A522E">
      <w:pPr>
        <w:pStyle w:val="ListParagraph"/>
        <w:numPr>
          <w:ilvl w:val="0"/>
          <w:numId w:val="20"/>
        </w:numPr>
        <w:jc w:val="both"/>
      </w:pPr>
      <w:r w:rsidRPr="009301F3">
        <w:t>/usr/src/servers/pm/misc.c</w:t>
      </w:r>
      <w:r w:rsidR="00D2252D">
        <w:t xml:space="preserve"> – This contains all the implementation for the system call that was prototyped in proto.h</w:t>
      </w:r>
    </w:p>
    <w:p w:rsidR="009301F3" w:rsidRDefault="009301F3" w:rsidP="005A522E">
      <w:pPr>
        <w:pStyle w:val="ListParagraph"/>
        <w:numPr>
          <w:ilvl w:val="0"/>
          <w:numId w:val="20"/>
        </w:numPr>
        <w:jc w:val="both"/>
      </w:pPr>
      <w:r w:rsidRPr="009301F3">
        <w:t>/usr/src/servers/pm/</w:t>
      </w:r>
      <w:r>
        <w:t>topic.h</w:t>
      </w:r>
      <w:r w:rsidR="00D2252D">
        <w:t xml:space="preserve"> – This contains all the </w:t>
      </w:r>
      <w:r w:rsidR="00E041B8">
        <w:t xml:space="preserve">user </w:t>
      </w:r>
      <w:r w:rsidR="00D2252D">
        <w:t xml:space="preserve">StatusCodes, DataStructures and function </w:t>
      </w:r>
      <w:r w:rsidR="00E041B8">
        <w:t>prototype of the topics.</w:t>
      </w:r>
    </w:p>
    <w:p w:rsidR="009301F3" w:rsidRDefault="009301F3" w:rsidP="005A522E">
      <w:pPr>
        <w:pStyle w:val="ListParagraph"/>
        <w:numPr>
          <w:ilvl w:val="0"/>
          <w:numId w:val="20"/>
        </w:numPr>
        <w:jc w:val="both"/>
      </w:pPr>
      <w:r w:rsidRPr="009301F3">
        <w:t>/usr/src/servers/pm/</w:t>
      </w:r>
      <w:r>
        <w:t>topic.c</w:t>
      </w:r>
      <w:r w:rsidR="00E041B8">
        <w:t xml:space="preserve"> – This contains all the implementation of the function that are defined in topic.h. This is the file which contains the main logic of handling topic related actions.</w:t>
      </w:r>
    </w:p>
    <w:p w:rsidR="00850121" w:rsidRDefault="00850121" w:rsidP="00850121">
      <w:pPr>
        <w:pStyle w:val="ListParagraph"/>
      </w:pPr>
    </w:p>
    <w:p w:rsidR="009B1EA1" w:rsidRDefault="008F7326" w:rsidP="009B1EA1">
      <w:pPr>
        <w:pStyle w:val="Heading1"/>
      </w:pPr>
      <w:r>
        <w:t>Exception handling</w:t>
      </w:r>
    </w:p>
    <w:p w:rsidR="009B1EA1" w:rsidRPr="008F7326" w:rsidRDefault="009B1EA1" w:rsidP="009B1EA1">
      <w:pPr>
        <w:tabs>
          <w:tab w:val="left" w:pos="8640"/>
        </w:tabs>
        <w:jc w:val="center"/>
        <w:rPr>
          <w:sz w:val="16"/>
          <w:szCs w:val="16"/>
        </w:rPr>
      </w:pPr>
    </w:p>
    <w:tbl>
      <w:tblPr>
        <w:tblStyle w:val="TableGrid"/>
        <w:tblW w:w="0" w:type="auto"/>
        <w:tblInd w:w="1080" w:type="dxa"/>
        <w:tblLook w:val="04A0" w:firstRow="1" w:lastRow="0" w:firstColumn="1" w:lastColumn="0" w:noHBand="0" w:noVBand="1"/>
      </w:tblPr>
      <w:tblGrid>
        <w:gridCol w:w="2321"/>
        <w:gridCol w:w="3874"/>
        <w:gridCol w:w="2075"/>
      </w:tblGrid>
      <w:tr w:rsidR="009B1EA1" w:rsidTr="002659F9">
        <w:tc>
          <w:tcPr>
            <w:tcW w:w="3055" w:type="dxa"/>
          </w:tcPr>
          <w:p w:rsidR="009B1EA1" w:rsidRPr="008F7326" w:rsidRDefault="009B1EA1" w:rsidP="002659F9">
            <w:pPr>
              <w:pStyle w:val="ListParagraph"/>
              <w:tabs>
                <w:tab w:val="left" w:pos="8640"/>
              </w:tabs>
              <w:ind w:left="0"/>
              <w:rPr>
                <w:b/>
                <w:bCs/>
                <w:sz w:val="24"/>
              </w:rPr>
            </w:pPr>
            <w:r w:rsidRPr="008F7326">
              <w:rPr>
                <w:b/>
                <w:bCs/>
                <w:sz w:val="24"/>
              </w:rPr>
              <w:t>Scenario</w:t>
            </w:r>
          </w:p>
        </w:tc>
        <w:tc>
          <w:tcPr>
            <w:tcW w:w="3195" w:type="dxa"/>
          </w:tcPr>
          <w:p w:rsidR="009B1EA1" w:rsidRPr="008F7326" w:rsidRDefault="009B1EA1" w:rsidP="002659F9">
            <w:pPr>
              <w:pStyle w:val="ListParagraph"/>
              <w:tabs>
                <w:tab w:val="left" w:pos="8640"/>
              </w:tabs>
              <w:ind w:left="0"/>
              <w:rPr>
                <w:b/>
                <w:bCs/>
                <w:sz w:val="24"/>
              </w:rPr>
            </w:pPr>
            <w:r w:rsidRPr="008F7326">
              <w:rPr>
                <w:b/>
                <w:bCs/>
                <w:sz w:val="24"/>
              </w:rPr>
              <w:t>Error code</w:t>
            </w:r>
          </w:p>
        </w:tc>
        <w:tc>
          <w:tcPr>
            <w:tcW w:w="2650" w:type="dxa"/>
          </w:tcPr>
          <w:p w:rsidR="009B1EA1" w:rsidRPr="008F7326" w:rsidRDefault="009B1EA1" w:rsidP="002659F9">
            <w:pPr>
              <w:pStyle w:val="ListParagraph"/>
              <w:tabs>
                <w:tab w:val="left" w:pos="8640"/>
              </w:tabs>
              <w:ind w:left="0"/>
              <w:rPr>
                <w:b/>
                <w:bCs/>
                <w:sz w:val="24"/>
              </w:rPr>
            </w:pPr>
            <w:r w:rsidRPr="008F7326">
              <w:rPr>
                <w:b/>
                <w:bCs/>
                <w:sz w:val="24"/>
              </w:rPr>
              <w:t>Message</w:t>
            </w:r>
          </w:p>
        </w:tc>
      </w:tr>
      <w:tr w:rsidR="009B1EA1" w:rsidTr="002659F9">
        <w:tc>
          <w:tcPr>
            <w:tcW w:w="3055" w:type="dxa"/>
          </w:tcPr>
          <w:p w:rsidR="009B1EA1" w:rsidRDefault="009B1EA1" w:rsidP="002659F9">
            <w:pPr>
              <w:pStyle w:val="ListParagraph"/>
              <w:tabs>
                <w:tab w:val="left" w:pos="8640"/>
              </w:tabs>
              <w:ind w:left="0"/>
              <w:rPr>
                <w:sz w:val="24"/>
              </w:rPr>
            </w:pPr>
            <w:r>
              <w:rPr>
                <w:sz w:val="24"/>
              </w:rPr>
              <w:t>When maximum count(10)  for creating a topic is reached.</w:t>
            </w:r>
          </w:p>
        </w:tc>
        <w:tc>
          <w:tcPr>
            <w:tcW w:w="3195" w:type="dxa"/>
          </w:tcPr>
          <w:p w:rsidR="009B1EA1" w:rsidRDefault="009B1EA1" w:rsidP="002659F9">
            <w:pPr>
              <w:pStyle w:val="ListParagraph"/>
              <w:tabs>
                <w:tab w:val="left" w:pos="8640"/>
              </w:tabs>
              <w:ind w:left="0"/>
              <w:rPr>
                <w:sz w:val="24"/>
              </w:rPr>
            </w:pPr>
            <w:r w:rsidRPr="001F4C92">
              <w:rPr>
                <w:sz w:val="24"/>
              </w:rPr>
              <w:t>TOPICS_FULL</w:t>
            </w:r>
          </w:p>
        </w:tc>
        <w:tc>
          <w:tcPr>
            <w:tcW w:w="2650" w:type="dxa"/>
          </w:tcPr>
          <w:p w:rsidR="009B1EA1" w:rsidRDefault="009B1EA1" w:rsidP="002659F9">
            <w:pPr>
              <w:pStyle w:val="ListParagraph"/>
              <w:tabs>
                <w:tab w:val="left" w:pos="8640"/>
              </w:tabs>
              <w:ind w:left="0"/>
              <w:rPr>
                <w:sz w:val="24"/>
              </w:rPr>
            </w:pPr>
            <w:r>
              <w:rPr>
                <w:sz w:val="24"/>
              </w:rPr>
              <w:t>Topic list is Full.</w:t>
            </w:r>
          </w:p>
        </w:tc>
      </w:tr>
      <w:tr w:rsidR="009B1EA1" w:rsidTr="002659F9">
        <w:tc>
          <w:tcPr>
            <w:tcW w:w="3055" w:type="dxa"/>
          </w:tcPr>
          <w:p w:rsidR="009B1EA1" w:rsidRDefault="009B1EA1" w:rsidP="002659F9">
            <w:pPr>
              <w:pStyle w:val="ListParagraph"/>
              <w:tabs>
                <w:tab w:val="left" w:pos="8640"/>
              </w:tabs>
              <w:ind w:left="0"/>
              <w:rPr>
                <w:sz w:val="24"/>
              </w:rPr>
            </w:pPr>
            <w:r>
              <w:rPr>
                <w:sz w:val="24"/>
              </w:rPr>
              <w:t>When there are no more topics to read.</w:t>
            </w:r>
          </w:p>
        </w:tc>
        <w:tc>
          <w:tcPr>
            <w:tcW w:w="3195" w:type="dxa"/>
          </w:tcPr>
          <w:p w:rsidR="009B1EA1" w:rsidRDefault="009B1EA1" w:rsidP="002659F9">
            <w:pPr>
              <w:pStyle w:val="ListParagraph"/>
              <w:tabs>
                <w:tab w:val="left" w:pos="8640"/>
              </w:tabs>
              <w:ind w:left="0"/>
              <w:rPr>
                <w:sz w:val="24"/>
              </w:rPr>
            </w:pPr>
            <w:r>
              <w:rPr>
                <w:sz w:val="24"/>
              </w:rPr>
              <w:t>TOPIC_EMPTY</w:t>
            </w:r>
          </w:p>
        </w:tc>
        <w:tc>
          <w:tcPr>
            <w:tcW w:w="2650" w:type="dxa"/>
          </w:tcPr>
          <w:p w:rsidR="009B1EA1" w:rsidRDefault="009B1EA1" w:rsidP="002659F9">
            <w:pPr>
              <w:pStyle w:val="ListParagraph"/>
              <w:tabs>
                <w:tab w:val="left" w:pos="8640"/>
              </w:tabs>
              <w:ind w:left="0"/>
              <w:rPr>
                <w:sz w:val="24"/>
              </w:rPr>
            </w:pPr>
            <w:r>
              <w:rPr>
                <w:sz w:val="24"/>
              </w:rPr>
              <w:t>Topic list is empty.</w:t>
            </w:r>
          </w:p>
        </w:tc>
      </w:tr>
      <w:tr w:rsidR="009B1EA1" w:rsidTr="002659F9">
        <w:tc>
          <w:tcPr>
            <w:tcW w:w="3055" w:type="dxa"/>
          </w:tcPr>
          <w:p w:rsidR="009B1EA1" w:rsidRDefault="009B1EA1" w:rsidP="002659F9">
            <w:pPr>
              <w:pStyle w:val="ListParagraph"/>
              <w:tabs>
                <w:tab w:val="left" w:pos="8640"/>
              </w:tabs>
              <w:ind w:left="0"/>
              <w:rPr>
                <w:sz w:val="24"/>
              </w:rPr>
            </w:pPr>
            <w:r>
              <w:rPr>
                <w:sz w:val="24"/>
              </w:rPr>
              <w:t>When topic name length is exceeded.</w:t>
            </w:r>
          </w:p>
        </w:tc>
        <w:tc>
          <w:tcPr>
            <w:tcW w:w="3195" w:type="dxa"/>
          </w:tcPr>
          <w:p w:rsidR="009B1EA1" w:rsidRDefault="009B1EA1" w:rsidP="002659F9">
            <w:pPr>
              <w:pStyle w:val="ListParagraph"/>
              <w:tabs>
                <w:tab w:val="left" w:pos="8640"/>
              </w:tabs>
              <w:ind w:left="0"/>
              <w:rPr>
                <w:sz w:val="24"/>
              </w:rPr>
            </w:pPr>
            <w:r w:rsidRPr="009A48DF">
              <w:rPr>
                <w:sz w:val="24"/>
              </w:rPr>
              <w:t>TOPIC_NAME_LENGTH_EXCEEDED</w:t>
            </w:r>
          </w:p>
        </w:tc>
        <w:tc>
          <w:tcPr>
            <w:tcW w:w="2650" w:type="dxa"/>
          </w:tcPr>
          <w:p w:rsidR="009B1EA1" w:rsidRDefault="009B1EA1" w:rsidP="002659F9">
            <w:pPr>
              <w:pStyle w:val="ListParagraph"/>
              <w:tabs>
                <w:tab w:val="left" w:pos="8640"/>
              </w:tabs>
              <w:ind w:left="0"/>
              <w:rPr>
                <w:sz w:val="24"/>
              </w:rPr>
            </w:pPr>
            <w:r w:rsidRPr="009A48DF">
              <w:rPr>
                <w:sz w:val="24"/>
              </w:rPr>
              <w:t>Topic Name Length Exceeded</w:t>
            </w:r>
            <w:r>
              <w:rPr>
                <w:sz w:val="24"/>
              </w:rPr>
              <w:t>.</w:t>
            </w:r>
          </w:p>
        </w:tc>
      </w:tr>
      <w:tr w:rsidR="009B1EA1" w:rsidTr="002659F9">
        <w:tc>
          <w:tcPr>
            <w:tcW w:w="3055" w:type="dxa"/>
          </w:tcPr>
          <w:p w:rsidR="009B1EA1" w:rsidRDefault="009B1EA1" w:rsidP="002659F9">
            <w:pPr>
              <w:pStyle w:val="ListParagraph"/>
              <w:tabs>
                <w:tab w:val="left" w:pos="8640"/>
              </w:tabs>
              <w:ind w:left="0"/>
              <w:rPr>
                <w:sz w:val="24"/>
              </w:rPr>
            </w:pPr>
            <w:r>
              <w:rPr>
                <w:sz w:val="24"/>
              </w:rPr>
              <w:t>When topic entered is not available.</w:t>
            </w:r>
          </w:p>
        </w:tc>
        <w:tc>
          <w:tcPr>
            <w:tcW w:w="3195" w:type="dxa"/>
          </w:tcPr>
          <w:p w:rsidR="009B1EA1" w:rsidRDefault="009B1EA1" w:rsidP="002659F9">
            <w:pPr>
              <w:pStyle w:val="ListParagraph"/>
              <w:tabs>
                <w:tab w:val="left" w:pos="8640"/>
              </w:tabs>
              <w:ind w:left="0"/>
              <w:rPr>
                <w:sz w:val="24"/>
              </w:rPr>
            </w:pPr>
            <w:r w:rsidRPr="00FB2766">
              <w:rPr>
                <w:sz w:val="24"/>
              </w:rPr>
              <w:t>TOPIC_NOT_FOUND</w:t>
            </w:r>
          </w:p>
        </w:tc>
        <w:tc>
          <w:tcPr>
            <w:tcW w:w="2650" w:type="dxa"/>
          </w:tcPr>
          <w:p w:rsidR="009B1EA1" w:rsidRDefault="009B1EA1" w:rsidP="002659F9">
            <w:pPr>
              <w:pStyle w:val="ListParagraph"/>
              <w:tabs>
                <w:tab w:val="left" w:pos="8640"/>
              </w:tabs>
              <w:ind w:left="0"/>
              <w:rPr>
                <w:sz w:val="24"/>
              </w:rPr>
            </w:pPr>
            <w:r w:rsidRPr="00FB2766">
              <w:rPr>
                <w:sz w:val="24"/>
              </w:rPr>
              <w:t>Topic Not Available</w:t>
            </w:r>
            <w:r>
              <w:rPr>
                <w:sz w:val="24"/>
              </w:rPr>
              <w:t>.</w:t>
            </w:r>
          </w:p>
        </w:tc>
      </w:tr>
      <w:tr w:rsidR="009B1EA1" w:rsidTr="002659F9">
        <w:tc>
          <w:tcPr>
            <w:tcW w:w="3055" w:type="dxa"/>
          </w:tcPr>
          <w:p w:rsidR="009B1EA1" w:rsidRDefault="009B1EA1" w:rsidP="002659F9">
            <w:pPr>
              <w:pStyle w:val="ListParagraph"/>
              <w:tabs>
                <w:tab w:val="left" w:pos="8640"/>
              </w:tabs>
              <w:ind w:left="0"/>
              <w:rPr>
                <w:sz w:val="24"/>
              </w:rPr>
            </w:pPr>
            <w:r>
              <w:rPr>
                <w:sz w:val="24"/>
              </w:rPr>
              <w:t>When user tries to retrieve a message from a topic not subscribed.</w:t>
            </w:r>
          </w:p>
        </w:tc>
        <w:tc>
          <w:tcPr>
            <w:tcW w:w="3195" w:type="dxa"/>
          </w:tcPr>
          <w:p w:rsidR="009B1EA1" w:rsidRDefault="009B1EA1" w:rsidP="002659F9">
            <w:pPr>
              <w:pStyle w:val="ListParagraph"/>
              <w:tabs>
                <w:tab w:val="left" w:pos="8640"/>
              </w:tabs>
              <w:ind w:left="0"/>
              <w:rPr>
                <w:sz w:val="24"/>
              </w:rPr>
            </w:pPr>
            <w:r w:rsidRPr="00FB2766">
              <w:rPr>
                <w:sz w:val="24"/>
              </w:rPr>
              <w:t>TOPIC_NOT_SUBSCRIBED</w:t>
            </w:r>
          </w:p>
        </w:tc>
        <w:tc>
          <w:tcPr>
            <w:tcW w:w="2650" w:type="dxa"/>
          </w:tcPr>
          <w:p w:rsidR="009B1EA1" w:rsidRDefault="009B1EA1" w:rsidP="002659F9">
            <w:pPr>
              <w:pStyle w:val="ListParagraph"/>
              <w:tabs>
                <w:tab w:val="left" w:pos="8640"/>
              </w:tabs>
              <w:ind w:left="0"/>
              <w:rPr>
                <w:sz w:val="24"/>
              </w:rPr>
            </w:pPr>
            <w:r w:rsidRPr="00FB2766">
              <w:rPr>
                <w:sz w:val="24"/>
              </w:rPr>
              <w:t>Topic Not Subscribed</w:t>
            </w:r>
          </w:p>
        </w:tc>
      </w:tr>
      <w:tr w:rsidR="009B1EA1" w:rsidTr="002659F9">
        <w:tc>
          <w:tcPr>
            <w:tcW w:w="3055" w:type="dxa"/>
          </w:tcPr>
          <w:p w:rsidR="009B1EA1" w:rsidRDefault="009B1EA1" w:rsidP="002659F9">
            <w:pPr>
              <w:pStyle w:val="ListParagraph"/>
              <w:tabs>
                <w:tab w:val="left" w:pos="8640"/>
              </w:tabs>
              <w:ind w:left="0"/>
              <w:rPr>
                <w:sz w:val="24"/>
              </w:rPr>
            </w:pPr>
            <w:r>
              <w:rPr>
                <w:sz w:val="24"/>
              </w:rPr>
              <w:lastRenderedPageBreak/>
              <w:t>When user tries to create a topic with existing topic name.</w:t>
            </w:r>
          </w:p>
        </w:tc>
        <w:tc>
          <w:tcPr>
            <w:tcW w:w="3195" w:type="dxa"/>
          </w:tcPr>
          <w:p w:rsidR="009B1EA1" w:rsidRDefault="009B1EA1" w:rsidP="002659F9">
            <w:pPr>
              <w:pStyle w:val="ListParagraph"/>
              <w:tabs>
                <w:tab w:val="left" w:pos="8640"/>
              </w:tabs>
              <w:ind w:left="0"/>
              <w:rPr>
                <w:sz w:val="24"/>
              </w:rPr>
            </w:pPr>
            <w:r w:rsidRPr="00FB2766">
              <w:rPr>
                <w:sz w:val="24"/>
              </w:rPr>
              <w:t>DUPLICATE_TOPIC</w:t>
            </w:r>
          </w:p>
        </w:tc>
        <w:tc>
          <w:tcPr>
            <w:tcW w:w="2650" w:type="dxa"/>
          </w:tcPr>
          <w:p w:rsidR="009B1EA1" w:rsidRDefault="009B1EA1" w:rsidP="002659F9">
            <w:pPr>
              <w:pStyle w:val="ListParagraph"/>
              <w:tabs>
                <w:tab w:val="left" w:pos="8640"/>
              </w:tabs>
              <w:ind w:left="0"/>
              <w:rPr>
                <w:sz w:val="24"/>
              </w:rPr>
            </w:pPr>
            <w:r w:rsidRPr="00FB2766">
              <w:rPr>
                <w:sz w:val="24"/>
              </w:rPr>
              <w:t>Duplicate Topic</w:t>
            </w:r>
          </w:p>
        </w:tc>
      </w:tr>
      <w:tr w:rsidR="009B1EA1" w:rsidTr="002659F9">
        <w:tc>
          <w:tcPr>
            <w:tcW w:w="3055" w:type="dxa"/>
          </w:tcPr>
          <w:p w:rsidR="009B1EA1" w:rsidRDefault="009B1EA1" w:rsidP="002659F9">
            <w:pPr>
              <w:pStyle w:val="ListParagraph"/>
              <w:tabs>
                <w:tab w:val="left" w:pos="8640"/>
              </w:tabs>
              <w:ind w:left="0"/>
              <w:rPr>
                <w:sz w:val="24"/>
              </w:rPr>
            </w:pPr>
            <w:r>
              <w:rPr>
                <w:sz w:val="24"/>
              </w:rPr>
              <w:t>When existing publisher for a topic tries to enroll as a publisher for the topic again.</w:t>
            </w:r>
          </w:p>
        </w:tc>
        <w:tc>
          <w:tcPr>
            <w:tcW w:w="3195" w:type="dxa"/>
          </w:tcPr>
          <w:p w:rsidR="009B1EA1" w:rsidRDefault="009B1EA1" w:rsidP="002659F9">
            <w:pPr>
              <w:pStyle w:val="ListParagraph"/>
              <w:tabs>
                <w:tab w:val="left" w:pos="8640"/>
              </w:tabs>
              <w:ind w:left="0"/>
              <w:rPr>
                <w:sz w:val="24"/>
              </w:rPr>
            </w:pPr>
            <w:r w:rsidRPr="00FB2766">
              <w:rPr>
                <w:sz w:val="24"/>
              </w:rPr>
              <w:t>DUPLICATE_PUBLISHER</w:t>
            </w:r>
          </w:p>
        </w:tc>
        <w:tc>
          <w:tcPr>
            <w:tcW w:w="2650" w:type="dxa"/>
          </w:tcPr>
          <w:p w:rsidR="009B1EA1" w:rsidRDefault="009B1EA1" w:rsidP="002659F9">
            <w:pPr>
              <w:pStyle w:val="ListParagraph"/>
              <w:tabs>
                <w:tab w:val="left" w:pos="8640"/>
              </w:tabs>
              <w:ind w:left="0"/>
              <w:rPr>
                <w:sz w:val="24"/>
              </w:rPr>
            </w:pPr>
            <w:r w:rsidRPr="00FB2766">
              <w:rPr>
                <w:sz w:val="24"/>
              </w:rPr>
              <w:t>Duplicate Publisher</w:t>
            </w:r>
          </w:p>
        </w:tc>
      </w:tr>
      <w:tr w:rsidR="009B1EA1" w:rsidTr="002659F9">
        <w:tc>
          <w:tcPr>
            <w:tcW w:w="3055" w:type="dxa"/>
          </w:tcPr>
          <w:p w:rsidR="009B1EA1" w:rsidRDefault="009B1EA1" w:rsidP="002659F9">
            <w:pPr>
              <w:pStyle w:val="ListParagraph"/>
              <w:tabs>
                <w:tab w:val="left" w:pos="8640"/>
              </w:tabs>
              <w:ind w:left="0"/>
              <w:rPr>
                <w:sz w:val="24"/>
              </w:rPr>
            </w:pPr>
            <w:r>
              <w:rPr>
                <w:sz w:val="24"/>
              </w:rPr>
              <w:t>When existing subscriber for a topic tries to subscribe for a topic again.</w:t>
            </w:r>
          </w:p>
        </w:tc>
        <w:tc>
          <w:tcPr>
            <w:tcW w:w="3195" w:type="dxa"/>
          </w:tcPr>
          <w:p w:rsidR="009B1EA1" w:rsidRPr="00FB2766" w:rsidRDefault="009B1EA1" w:rsidP="002659F9">
            <w:pPr>
              <w:pStyle w:val="ListParagraph"/>
              <w:tabs>
                <w:tab w:val="left" w:pos="8640"/>
              </w:tabs>
              <w:ind w:left="0"/>
              <w:rPr>
                <w:sz w:val="24"/>
              </w:rPr>
            </w:pPr>
            <w:r w:rsidRPr="00FB2766">
              <w:rPr>
                <w:sz w:val="24"/>
              </w:rPr>
              <w:t>DUPLICATE_SUBSCRIBER</w:t>
            </w:r>
          </w:p>
        </w:tc>
        <w:tc>
          <w:tcPr>
            <w:tcW w:w="2650" w:type="dxa"/>
          </w:tcPr>
          <w:p w:rsidR="009B1EA1" w:rsidRDefault="009B1EA1" w:rsidP="002659F9">
            <w:pPr>
              <w:pStyle w:val="ListParagraph"/>
              <w:tabs>
                <w:tab w:val="left" w:pos="8640"/>
              </w:tabs>
              <w:ind w:left="0"/>
              <w:rPr>
                <w:sz w:val="24"/>
              </w:rPr>
            </w:pPr>
            <w:r w:rsidRPr="00FB2766">
              <w:rPr>
                <w:sz w:val="24"/>
              </w:rPr>
              <w:t>Duplicate Subscriber</w:t>
            </w:r>
          </w:p>
        </w:tc>
      </w:tr>
      <w:tr w:rsidR="009B1EA1" w:rsidTr="002659F9">
        <w:tc>
          <w:tcPr>
            <w:tcW w:w="3055" w:type="dxa"/>
          </w:tcPr>
          <w:p w:rsidR="009B1EA1" w:rsidRDefault="009B1EA1" w:rsidP="002659F9">
            <w:pPr>
              <w:pStyle w:val="ListParagraph"/>
              <w:tabs>
                <w:tab w:val="left" w:pos="8640"/>
              </w:tabs>
              <w:ind w:left="0"/>
              <w:rPr>
                <w:sz w:val="24"/>
              </w:rPr>
            </w:pPr>
            <w:r>
              <w:rPr>
                <w:sz w:val="24"/>
              </w:rPr>
              <w:t>When message length(100) inside a topic exceeds.</w:t>
            </w:r>
          </w:p>
        </w:tc>
        <w:tc>
          <w:tcPr>
            <w:tcW w:w="3195" w:type="dxa"/>
          </w:tcPr>
          <w:p w:rsidR="009B1EA1" w:rsidRPr="00FB2766" w:rsidRDefault="009B1EA1" w:rsidP="002659F9">
            <w:pPr>
              <w:pStyle w:val="ListParagraph"/>
              <w:tabs>
                <w:tab w:val="left" w:pos="8640"/>
              </w:tabs>
              <w:ind w:left="0"/>
              <w:rPr>
                <w:sz w:val="24"/>
              </w:rPr>
            </w:pPr>
            <w:r w:rsidRPr="00FB2766">
              <w:rPr>
                <w:sz w:val="24"/>
              </w:rPr>
              <w:t>MSG_LENGTH_EXCEEDED</w:t>
            </w:r>
          </w:p>
        </w:tc>
        <w:tc>
          <w:tcPr>
            <w:tcW w:w="2650" w:type="dxa"/>
          </w:tcPr>
          <w:p w:rsidR="009B1EA1" w:rsidRDefault="009B1EA1" w:rsidP="002659F9">
            <w:pPr>
              <w:pStyle w:val="ListParagraph"/>
              <w:tabs>
                <w:tab w:val="left" w:pos="8640"/>
              </w:tabs>
              <w:ind w:left="0"/>
              <w:rPr>
                <w:sz w:val="24"/>
              </w:rPr>
            </w:pPr>
            <w:r w:rsidRPr="00FB2766">
              <w:rPr>
                <w:sz w:val="24"/>
              </w:rPr>
              <w:t>Message Length Exceeded</w:t>
            </w:r>
          </w:p>
        </w:tc>
      </w:tr>
      <w:tr w:rsidR="009B1EA1" w:rsidTr="002659F9">
        <w:tc>
          <w:tcPr>
            <w:tcW w:w="3055" w:type="dxa"/>
          </w:tcPr>
          <w:p w:rsidR="009B1EA1" w:rsidRDefault="009B1EA1" w:rsidP="002659F9">
            <w:pPr>
              <w:pStyle w:val="ListParagraph"/>
              <w:tabs>
                <w:tab w:val="left" w:pos="8640"/>
              </w:tabs>
              <w:ind w:left="0"/>
              <w:rPr>
                <w:sz w:val="24"/>
              </w:rPr>
            </w:pPr>
            <w:r>
              <w:rPr>
                <w:sz w:val="24"/>
              </w:rPr>
              <w:t>When maximum count for creating messages for a topic is reached.</w:t>
            </w:r>
          </w:p>
        </w:tc>
        <w:tc>
          <w:tcPr>
            <w:tcW w:w="3195" w:type="dxa"/>
          </w:tcPr>
          <w:p w:rsidR="009B1EA1" w:rsidRPr="00FB2766" w:rsidRDefault="009B1EA1" w:rsidP="002659F9">
            <w:pPr>
              <w:pStyle w:val="ListParagraph"/>
              <w:tabs>
                <w:tab w:val="left" w:pos="8640"/>
              </w:tabs>
              <w:ind w:left="0"/>
              <w:rPr>
                <w:sz w:val="24"/>
              </w:rPr>
            </w:pPr>
            <w:r w:rsidRPr="00FB2766">
              <w:rPr>
                <w:sz w:val="24"/>
              </w:rPr>
              <w:t>MSG_BOX_FULL</w:t>
            </w:r>
          </w:p>
        </w:tc>
        <w:tc>
          <w:tcPr>
            <w:tcW w:w="2650" w:type="dxa"/>
          </w:tcPr>
          <w:p w:rsidR="009B1EA1" w:rsidRDefault="009B1EA1" w:rsidP="002659F9">
            <w:pPr>
              <w:pStyle w:val="ListParagraph"/>
              <w:tabs>
                <w:tab w:val="left" w:pos="8640"/>
              </w:tabs>
              <w:ind w:left="0"/>
              <w:rPr>
                <w:sz w:val="24"/>
              </w:rPr>
            </w:pPr>
            <w:r w:rsidRPr="00FB2766">
              <w:rPr>
                <w:sz w:val="24"/>
              </w:rPr>
              <w:t>Message Box Full</w:t>
            </w:r>
          </w:p>
        </w:tc>
      </w:tr>
      <w:tr w:rsidR="009B1EA1" w:rsidTr="002659F9">
        <w:tc>
          <w:tcPr>
            <w:tcW w:w="3055" w:type="dxa"/>
          </w:tcPr>
          <w:p w:rsidR="009B1EA1" w:rsidRDefault="009B1EA1" w:rsidP="002659F9">
            <w:pPr>
              <w:pStyle w:val="ListParagraph"/>
              <w:tabs>
                <w:tab w:val="left" w:pos="8640"/>
              </w:tabs>
              <w:ind w:left="0"/>
              <w:rPr>
                <w:sz w:val="24"/>
              </w:rPr>
            </w:pPr>
            <w:r>
              <w:rPr>
                <w:sz w:val="24"/>
              </w:rPr>
              <w:t>When there are no more messages for a topic is reached.</w:t>
            </w:r>
          </w:p>
        </w:tc>
        <w:tc>
          <w:tcPr>
            <w:tcW w:w="3195" w:type="dxa"/>
          </w:tcPr>
          <w:p w:rsidR="009B1EA1" w:rsidRPr="00FB2766" w:rsidRDefault="009B1EA1" w:rsidP="002659F9">
            <w:pPr>
              <w:pStyle w:val="ListParagraph"/>
              <w:tabs>
                <w:tab w:val="left" w:pos="8640"/>
              </w:tabs>
              <w:ind w:left="0"/>
              <w:rPr>
                <w:sz w:val="24"/>
              </w:rPr>
            </w:pPr>
            <w:r w:rsidRPr="00FB2766">
              <w:rPr>
                <w:sz w:val="24"/>
              </w:rPr>
              <w:t>MSG_BOX_EMPTY</w:t>
            </w:r>
          </w:p>
        </w:tc>
        <w:tc>
          <w:tcPr>
            <w:tcW w:w="2650" w:type="dxa"/>
          </w:tcPr>
          <w:p w:rsidR="009B1EA1" w:rsidRDefault="009B1EA1" w:rsidP="002659F9">
            <w:pPr>
              <w:pStyle w:val="ListParagraph"/>
              <w:tabs>
                <w:tab w:val="left" w:pos="8640"/>
              </w:tabs>
              <w:ind w:left="0"/>
              <w:rPr>
                <w:sz w:val="24"/>
              </w:rPr>
            </w:pPr>
            <w:r w:rsidRPr="00FB2766">
              <w:rPr>
                <w:sz w:val="24"/>
              </w:rPr>
              <w:t>Message Box Empty</w:t>
            </w:r>
          </w:p>
        </w:tc>
      </w:tr>
      <w:tr w:rsidR="009B1EA1" w:rsidTr="002659F9">
        <w:tc>
          <w:tcPr>
            <w:tcW w:w="3055" w:type="dxa"/>
          </w:tcPr>
          <w:p w:rsidR="009B1EA1" w:rsidRDefault="009B1EA1" w:rsidP="002659F9">
            <w:pPr>
              <w:pStyle w:val="ListParagraph"/>
              <w:tabs>
                <w:tab w:val="left" w:pos="8640"/>
              </w:tabs>
              <w:ind w:left="0"/>
              <w:rPr>
                <w:sz w:val="24"/>
              </w:rPr>
            </w:pPr>
            <w:r>
              <w:rPr>
                <w:sz w:val="24"/>
              </w:rPr>
              <w:t>When user tries to publish  a message to a topic for which he is not enrolled.</w:t>
            </w:r>
          </w:p>
        </w:tc>
        <w:tc>
          <w:tcPr>
            <w:tcW w:w="3195" w:type="dxa"/>
          </w:tcPr>
          <w:p w:rsidR="009B1EA1" w:rsidRPr="00FB2766" w:rsidRDefault="009B1EA1" w:rsidP="002659F9">
            <w:pPr>
              <w:pStyle w:val="ListParagraph"/>
              <w:tabs>
                <w:tab w:val="left" w:pos="8640"/>
              </w:tabs>
              <w:ind w:left="0"/>
              <w:rPr>
                <w:sz w:val="24"/>
              </w:rPr>
            </w:pPr>
            <w:r w:rsidRPr="00FB2766">
              <w:rPr>
                <w:sz w:val="24"/>
              </w:rPr>
              <w:t>PUBLISHER_NOT_REGISTERED</w:t>
            </w:r>
          </w:p>
        </w:tc>
        <w:tc>
          <w:tcPr>
            <w:tcW w:w="2650" w:type="dxa"/>
          </w:tcPr>
          <w:p w:rsidR="009B1EA1" w:rsidRDefault="009B1EA1" w:rsidP="002659F9">
            <w:pPr>
              <w:pStyle w:val="ListParagraph"/>
              <w:tabs>
                <w:tab w:val="left" w:pos="8640"/>
              </w:tabs>
              <w:ind w:left="0"/>
              <w:rPr>
                <w:sz w:val="24"/>
              </w:rPr>
            </w:pPr>
            <w:r w:rsidRPr="00FB2766">
              <w:rPr>
                <w:sz w:val="24"/>
              </w:rPr>
              <w:t>Pub</w:t>
            </w:r>
            <w:r>
              <w:rPr>
                <w:sz w:val="24"/>
              </w:rPr>
              <w:t>l</w:t>
            </w:r>
            <w:r w:rsidRPr="00FB2766">
              <w:rPr>
                <w:sz w:val="24"/>
              </w:rPr>
              <w:t>isher Not Registered</w:t>
            </w:r>
          </w:p>
        </w:tc>
      </w:tr>
    </w:tbl>
    <w:p w:rsidR="00995857" w:rsidRDefault="00995857" w:rsidP="004E1AED"/>
    <w:p w:rsidR="00225C08" w:rsidRDefault="00225C08" w:rsidP="00225C08">
      <w:pPr>
        <w:pStyle w:val="Heading1"/>
      </w:pPr>
      <w:r>
        <w:t>Why Retrieve is made non-blocking?</w:t>
      </w:r>
    </w:p>
    <w:p w:rsidR="00225C08" w:rsidRDefault="001A166D" w:rsidP="00E36E8C">
      <w:pPr>
        <w:jc w:val="both"/>
      </w:pPr>
      <w:r>
        <w:t>If any part of the code is accessing or editing a common global variable, then it is very important to maintain the consistency during it access. Common sharing of resources is one of the strongest coupling and this is seen more commonly when one module tries to write to a globally shared variable and another module tries to read the same global variable. Whenever read/write relationship is seen it is always better to acquire the lock to avoid in-consistency. As we have implemented everything in pm server process Mutual exclusion to access the topic data structure is achieved by the way that we have implemented the system calls and that pm framework itself already manages the serialization and synchronization of calls since it uses monitor.</w:t>
      </w:r>
    </w:p>
    <w:p w:rsidR="001A166D" w:rsidRDefault="001A166D" w:rsidP="00E36E8C">
      <w:pPr>
        <w:jc w:val="both"/>
      </w:pPr>
      <w:r>
        <w:lastRenderedPageBreak/>
        <w:t>However, retrieve call is implemented in a non-blocking fashion i.e</w:t>
      </w:r>
      <w:r w:rsidR="00444FBD">
        <w:t>.</w:t>
      </w:r>
      <w:r>
        <w:t xml:space="preserve"> when a user program make a retrieve </w:t>
      </w:r>
      <w:r w:rsidR="005B18E5">
        <w:t xml:space="preserve">system </w:t>
      </w:r>
      <w:r w:rsidR="00444FBD">
        <w:t>call a</w:t>
      </w:r>
      <w:r>
        <w:t xml:space="preserve"> there are no Topics/Messages to </w:t>
      </w:r>
      <w:r w:rsidR="00444FBD">
        <w:t>send</w:t>
      </w:r>
      <w:r>
        <w:t xml:space="preserve"> to user requesting the message then, the user is not blocked from doing other operation rather, we will show a user with custom message that says that there is no message to retrieve “Message Box Empty”. The main reason behind this decision is that by blocking the user, user time is wasted and in complex program user can spend his value time in a productive way</w:t>
      </w:r>
      <w:r w:rsidR="006B1FF5">
        <w:t>.</w:t>
      </w:r>
      <w:r w:rsidR="00BC2067">
        <w:t xml:space="preserve"> Also, by giving the proper user information, user understands that there is no message waiting for him/her now. User can check for a new message by periodically check with a certain interval of time. So this design suffices that user has more options and there will be no restrictions from kernel side.</w:t>
      </w:r>
    </w:p>
    <w:p w:rsidR="00E36E8C" w:rsidRDefault="00E36E8C" w:rsidP="00E36E8C">
      <w:pPr>
        <w:jc w:val="both"/>
      </w:pPr>
    </w:p>
    <w:p w:rsidR="005A1B40" w:rsidRDefault="005A1B40" w:rsidP="005A1B40">
      <w:pPr>
        <w:pStyle w:val="Heading1"/>
      </w:pPr>
      <w:r>
        <w:t>Detection and recovery from deadlock</w:t>
      </w:r>
    </w:p>
    <w:p w:rsidR="00AE06AD" w:rsidRDefault="005A1B40" w:rsidP="00E36E8C">
      <w:pPr>
        <w:jc w:val="both"/>
      </w:pPr>
      <w:r>
        <w:t xml:space="preserve">We have implemented in such a way that the deadlock will not occur. </w:t>
      </w:r>
      <w:r w:rsidR="00FD7B5B">
        <w:t>Though</w:t>
      </w:r>
      <w:r>
        <w:t>, theoretically deadlock is not possible, we can’t ignore the possibility of the occurrence of the deadlock when multiple threads are accessing same data. As mentioned in manual pages of the sys</w:t>
      </w:r>
      <w:r w:rsidR="004731AB">
        <w:t xml:space="preserve">tem </w:t>
      </w:r>
      <w:r>
        <w:t xml:space="preserve">call, all system calls are non-blocking. </w:t>
      </w:r>
    </w:p>
    <w:p w:rsidR="006D48F8" w:rsidRDefault="005A1B40" w:rsidP="00E36E8C">
      <w:pPr>
        <w:jc w:val="both"/>
      </w:pPr>
      <w:r>
        <w:t xml:space="preserve">When a user tries to publish a message and there are already reached the maximum size of </w:t>
      </w:r>
      <w:r w:rsidR="00E260EF">
        <w:t>List (</w:t>
      </w:r>
      <w:r>
        <w:t xml:space="preserve">5 as mentioned in the requirement) we show an custom message for user as “Message Box Full”. By this publisher will understand that the subscriber has not yet read the message and he needs to keep checking in loop in certain interval of time </w:t>
      </w:r>
      <w:r w:rsidR="006A48B7">
        <w:t xml:space="preserve">so that is </w:t>
      </w:r>
      <w:r>
        <w:t xml:space="preserve">there any empty slots to publish the message. </w:t>
      </w:r>
    </w:p>
    <w:p w:rsidR="005A1B40" w:rsidRDefault="005A1B40" w:rsidP="00E36E8C">
      <w:pPr>
        <w:jc w:val="both"/>
      </w:pPr>
      <w:r>
        <w:t>Also, when a user tries to retrieve</w:t>
      </w:r>
      <w:r w:rsidR="00AE06AD">
        <w:t xml:space="preserve"> a message and there are no messages to read from the List then, we show a custom message “Message Box Empty” so, that user can understand that there is no message waiting for him for that topic. So, he can loop on to check if there is any message in the queue in certain interval of time.</w:t>
      </w:r>
    </w:p>
    <w:p w:rsidR="00AE06AD" w:rsidRDefault="00AE06AD" w:rsidP="00E36E8C">
      <w:pPr>
        <w:jc w:val="both"/>
      </w:pPr>
      <w:r>
        <w:t xml:space="preserve">Since we don’t need any synchronization and there are no blocking </w:t>
      </w:r>
      <w:r w:rsidR="00E260EF">
        <w:t>calls (</w:t>
      </w:r>
      <w:r>
        <w:t>As said above we have implemented in pm server) deadlock can’t occur. Rather than bl</w:t>
      </w:r>
      <w:r w:rsidR="008E1F4F">
        <w:t xml:space="preserve">ocking, we </w:t>
      </w:r>
      <w:r>
        <w:t xml:space="preserve">inform user </w:t>
      </w:r>
      <w:r w:rsidR="008E1F4F">
        <w:t>to</w:t>
      </w:r>
      <w:r>
        <w:t xml:space="preserve"> retry.</w:t>
      </w:r>
    </w:p>
    <w:p w:rsidR="00D34E93" w:rsidRDefault="00D34E93" w:rsidP="004E1AED"/>
    <w:p w:rsidR="00D34E93" w:rsidRDefault="00D34E93" w:rsidP="004E1AED"/>
    <w:p w:rsidR="00D34E93" w:rsidRDefault="00D34E93" w:rsidP="004E1AED"/>
    <w:p w:rsidR="00D34E93" w:rsidRDefault="00D34E93" w:rsidP="004E1AED"/>
    <w:p w:rsidR="00D34E93" w:rsidRDefault="00D34E93" w:rsidP="004E1AED"/>
    <w:p w:rsidR="00D34E93" w:rsidRDefault="00D34E93" w:rsidP="004E1AED"/>
    <w:p w:rsidR="00D34E93" w:rsidRDefault="00D34E93" w:rsidP="004E1AED"/>
    <w:p w:rsidR="00D34E93" w:rsidRDefault="00D34E93" w:rsidP="004E1AED"/>
    <w:p w:rsidR="00D34E93" w:rsidRDefault="00D34E93" w:rsidP="004E1AED"/>
    <w:p w:rsidR="00D34E93" w:rsidRDefault="00D34E93" w:rsidP="004E1AED"/>
    <w:p w:rsidR="001A166D" w:rsidRDefault="00177338" w:rsidP="00177338">
      <w:pPr>
        <w:pStyle w:val="Heading1"/>
      </w:pPr>
      <w:r>
        <w:t>Flow Diagram</w:t>
      </w:r>
    </w:p>
    <w:p w:rsidR="00177338" w:rsidRPr="00177338" w:rsidRDefault="0029150D" w:rsidP="00177338">
      <w:r>
        <w:object w:dxaOrig="15736" w:dyaOrig="172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7.7pt;height:533.9pt" o:ole="">
            <v:imagedata r:id="rId11" o:title=""/>
          </v:shape>
          <o:OLEObject Type="Embed" ProgID="Visio.Drawing.15" ShapeID="_x0000_i1025" DrawAspect="Content" ObjectID="_1552502840" r:id="rId12"/>
        </w:object>
      </w:r>
    </w:p>
    <w:sectPr w:rsidR="00177338" w:rsidRPr="00177338" w:rsidSect="009274B5">
      <w:headerReference w:type="default" r:id="rId13"/>
      <w:footerReference w:type="default" r:id="rId14"/>
      <w:headerReference w:type="first" r:id="rId15"/>
      <w:footerReference w:type="first" r:id="rId16"/>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539D" w:rsidRDefault="0008539D">
      <w:pPr>
        <w:spacing w:after="0" w:line="240" w:lineRule="auto"/>
      </w:pPr>
      <w:r>
        <w:separator/>
      </w:r>
    </w:p>
  </w:endnote>
  <w:endnote w:type="continuationSeparator" w:id="0">
    <w:p w:rsidR="0008539D" w:rsidRDefault="000853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725C1C">
      <w:trPr>
        <w:trHeight w:hRule="exact" w:val="115"/>
        <w:jc w:val="center"/>
      </w:trPr>
      <w:tc>
        <w:tcPr>
          <w:tcW w:w="4686" w:type="dxa"/>
          <w:shd w:val="clear" w:color="auto" w:fill="FFC000" w:themeFill="accent1"/>
          <w:tcMar>
            <w:top w:w="0" w:type="dxa"/>
            <w:bottom w:w="0" w:type="dxa"/>
          </w:tcMar>
        </w:tcPr>
        <w:p w:rsidR="00725C1C" w:rsidRDefault="00725C1C">
          <w:pPr>
            <w:pStyle w:val="Header"/>
            <w:rPr>
              <w:caps/>
              <w:sz w:val="18"/>
            </w:rPr>
          </w:pPr>
        </w:p>
      </w:tc>
      <w:tc>
        <w:tcPr>
          <w:tcW w:w="4674" w:type="dxa"/>
          <w:shd w:val="clear" w:color="auto" w:fill="FFC000" w:themeFill="accent1"/>
          <w:tcMar>
            <w:top w:w="0" w:type="dxa"/>
            <w:bottom w:w="0" w:type="dxa"/>
          </w:tcMar>
        </w:tcPr>
        <w:p w:rsidR="00725C1C" w:rsidRDefault="00725C1C">
          <w:pPr>
            <w:pStyle w:val="Header"/>
            <w:jc w:val="right"/>
            <w:rPr>
              <w:caps/>
              <w:sz w:val="18"/>
            </w:rPr>
          </w:pPr>
        </w:p>
      </w:tc>
    </w:tr>
    <w:tr w:rsidR="00725C1C">
      <w:trPr>
        <w:jc w:val="center"/>
      </w:trPr>
      <w:sdt>
        <w:sdtPr>
          <w:rPr>
            <w:caps/>
            <w:color w:val="808080" w:themeColor="background1" w:themeShade="80"/>
            <w:sz w:val="18"/>
            <w:szCs w:val="18"/>
          </w:rPr>
          <w:alias w:val="Author"/>
          <w:tag w:val=""/>
          <w:id w:val="-673032815"/>
          <w:placeholder>
            <w:docPart w:val="C8F81CEB567B4CCDBE834092FE3A71E2"/>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725C1C" w:rsidRDefault="00725C1C">
              <w:pPr>
                <w:pStyle w:val="Footer"/>
                <w:rPr>
                  <w:caps/>
                  <w:color w:val="808080" w:themeColor="background1" w:themeShade="80"/>
                  <w:sz w:val="18"/>
                  <w:szCs w:val="18"/>
                </w:rPr>
              </w:pPr>
              <w:r>
                <w:rPr>
                  <w:caps/>
                  <w:color w:val="808080" w:themeColor="background1" w:themeShade="80"/>
                  <w:sz w:val="18"/>
                  <w:szCs w:val="18"/>
                </w:rPr>
                <w:t>Chethan, Sudhindra, Shashank</w:t>
              </w:r>
            </w:p>
          </w:tc>
        </w:sdtContent>
      </w:sdt>
      <w:tc>
        <w:tcPr>
          <w:tcW w:w="4674" w:type="dxa"/>
          <w:shd w:val="clear" w:color="auto" w:fill="auto"/>
          <w:vAlign w:val="center"/>
        </w:tcPr>
        <w:p w:rsidR="00725C1C" w:rsidRDefault="00725C1C">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5A522E">
            <w:rPr>
              <w:caps/>
              <w:noProof/>
              <w:color w:val="808080" w:themeColor="background1" w:themeShade="80"/>
              <w:sz w:val="18"/>
              <w:szCs w:val="18"/>
            </w:rPr>
            <w:t>2</w:t>
          </w:r>
          <w:r>
            <w:rPr>
              <w:caps/>
              <w:noProof/>
              <w:color w:val="808080" w:themeColor="background1" w:themeShade="80"/>
              <w:sz w:val="18"/>
              <w:szCs w:val="18"/>
            </w:rPr>
            <w:fldChar w:fldCharType="end"/>
          </w:r>
        </w:p>
      </w:tc>
    </w:tr>
  </w:tbl>
  <w:p w:rsidR="004E1AED" w:rsidRDefault="004E1A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6F4BBF">
      <w:trPr>
        <w:trHeight w:hRule="exact" w:val="115"/>
        <w:jc w:val="center"/>
      </w:trPr>
      <w:tc>
        <w:tcPr>
          <w:tcW w:w="4686" w:type="dxa"/>
          <w:shd w:val="clear" w:color="auto" w:fill="FFC000" w:themeFill="accent1"/>
          <w:tcMar>
            <w:top w:w="0" w:type="dxa"/>
            <w:bottom w:w="0" w:type="dxa"/>
          </w:tcMar>
        </w:tcPr>
        <w:p w:rsidR="006F4BBF" w:rsidRDefault="006F4BBF">
          <w:pPr>
            <w:pStyle w:val="Header"/>
            <w:rPr>
              <w:caps/>
              <w:sz w:val="18"/>
            </w:rPr>
          </w:pPr>
        </w:p>
      </w:tc>
      <w:tc>
        <w:tcPr>
          <w:tcW w:w="4674" w:type="dxa"/>
          <w:shd w:val="clear" w:color="auto" w:fill="FFC000" w:themeFill="accent1"/>
          <w:tcMar>
            <w:top w:w="0" w:type="dxa"/>
            <w:bottom w:w="0" w:type="dxa"/>
          </w:tcMar>
        </w:tcPr>
        <w:p w:rsidR="006F4BBF" w:rsidRDefault="006F4BBF">
          <w:pPr>
            <w:pStyle w:val="Header"/>
            <w:jc w:val="right"/>
            <w:rPr>
              <w:caps/>
              <w:sz w:val="18"/>
            </w:rPr>
          </w:pPr>
        </w:p>
      </w:tc>
    </w:tr>
    <w:tr w:rsidR="006F4BBF">
      <w:trPr>
        <w:jc w:val="center"/>
      </w:trPr>
      <w:sdt>
        <w:sdtPr>
          <w:rPr>
            <w:b/>
            <w:bCs/>
            <w:caps/>
            <w:color w:val="808080" w:themeColor="background1" w:themeShade="80"/>
            <w:sz w:val="18"/>
            <w:szCs w:val="18"/>
          </w:rPr>
          <w:alias w:val="Author"/>
          <w:tag w:val=""/>
          <w:id w:val="1534151868"/>
          <w:placeholder>
            <w:docPart w:val="1AC286806AE54693A758DD5B6C95E65A"/>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6F4BBF" w:rsidRDefault="006F4BBF">
              <w:pPr>
                <w:pStyle w:val="Footer"/>
                <w:rPr>
                  <w:caps/>
                  <w:color w:val="808080" w:themeColor="background1" w:themeShade="80"/>
                  <w:sz w:val="18"/>
                  <w:szCs w:val="18"/>
                </w:rPr>
              </w:pPr>
              <w:r w:rsidRPr="006F4BBF">
                <w:rPr>
                  <w:b/>
                  <w:bCs/>
                  <w:caps/>
                  <w:color w:val="808080" w:themeColor="background1" w:themeShade="80"/>
                  <w:sz w:val="18"/>
                  <w:szCs w:val="18"/>
                </w:rPr>
                <w:t>Chethan, Sudhindra, Shashank</w:t>
              </w:r>
            </w:p>
          </w:tc>
        </w:sdtContent>
      </w:sdt>
      <w:tc>
        <w:tcPr>
          <w:tcW w:w="4674" w:type="dxa"/>
          <w:shd w:val="clear" w:color="auto" w:fill="auto"/>
          <w:vAlign w:val="center"/>
        </w:tcPr>
        <w:p w:rsidR="006F4BBF" w:rsidRDefault="006F4BBF">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5A522E">
            <w:rPr>
              <w:caps/>
              <w:noProof/>
              <w:color w:val="808080" w:themeColor="background1" w:themeShade="80"/>
              <w:sz w:val="18"/>
              <w:szCs w:val="18"/>
            </w:rPr>
            <w:t>1</w:t>
          </w:r>
          <w:r>
            <w:rPr>
              <w:caps/>
              <w:noProof/>
              <w:color w:val="808080" w:themeColor="background1" w:themeShade="80"/>
              <w:sz w:val="18"/>
              <w:szCs w:val="18"/>
            </w:rPr>
            <w:fldChar w:fldCharType="end"/>
          </w:r>
        </w:p>
      </w:tc>
    </w:tr>
  </w:tbl>
  <w:p w:rsidR="006F4BBF" w:rsidRDefault="006F4B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539D" w:rsidRDefault="0008539D">
      <w:pPr>
        <w:spacing w:after="0" w:line="240" w:lineRule="auto"/>
      </w:pPr>
      <w:r>
        <w:separator/>
      </w:r>
    </w:p>
  </w:footnote>
  <w:footnote w:type="continuationSeparator" w:id="0">
    <w:p w:rsidR="0008539D" w:rsidRDefault="000853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5C1C" w:rsidRDefault="00725C1C">
    <w:pPr>
      <w:pBdr>
        <w:left w:val="single" w:sz="12" w:space="11" w:color="FFC000" w:themeColor="accent1"/>
      </w:pBdr>
      <w:tabs>
        <w:tab w:val="left" w:pos="3620"/>
        <w:tab w:val="left" w:pos="3964"/>
      </w:tabs>
      <w:spacing w:after="0"/>
      <w:rPr>
        <w:rFonts w:asciiTheme="majorHAnsi" w:eastAsiaTheme="majorEastAsia" w:hAnsiTheme="majorHAnsi" w:cstheme="majorBidi"/>
        <w:color w:val="BF8F00" w:themeColor="accent1" w:themeShade="BF"/>
        <w:sz w:val="26"/>
        <w:szCs w:val="26"/>
      </w:rPr>
    </w:pPr>
    <w:sdt>
      <w:sdtPr>
        <w:rPr>
          <w:rFonts w:asciiTheme="majorHAnsi" w:eastAsiaTheme="majorEastAsia" w:hAnsiTheme="majorHAnsi" w:cstheme="majorBidi"/>
          <w:color w:val="BF8F00" w:themeColor="accent1" w:themeShade="BF"/>
          <w:sz w:val="26"/>
          <w:szCs w:val="26"/>
        </w:rPr>
        <w:alias w:val="Title"/>
        <w:tag w:val=""/>
        <w:id w:val="-1818872438"/>
        <w:placeholder>
          <w:docPart w:val="5DABE4AD96E346BA8432F10DB1FF1702"/>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BF8F00" w:themeColor="accent1" w:themeShade="BF"/>
            <w:sz w:val="26"/>
            <w:szCs w:val="26"/>
          </w:rPr>
          <w:t>CS551 Publisher-Subscriber IPC – Spring 2017</w:t>
        </w:r>
      </w:sdtContent>
    </w:sdt>
  </w:p>
  <w:p w:rsidR="00725C1C" w:rsidRDefault="00725C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BBF" w:rsidRDefault="006F4BBF">
    <w:pPr>
      <w:pBdr>
        <w:left w:val="single" w:sz="12" w:space="11" w:color="FFC000" w:themeColor="accent1"/>
      </w:pBdr>
      <w:tabs>
        <w:tab w:val="left" w:pos="3620"/>
        <w:tab w:val="left" w:pos="3964"/>
      </w:tabs>
      <w:spacing w:after="0"/>
      <w:rPr>
        <w:rFonts w:asciiTheme="majorHAnsi" w:eastAsiaTheme="majorEastAsia" w:hAnsiTheme="majorHAnsi" w:cstheme="majorBidi"/>
        <w:color w:val="BF8F00" w:themeColor="accent1" w:themeShade="BF"/>
        <w:sz w:val="26"/>
        <w:szCs w:val="26"/>
      </w:rPr>
    </w:pPr>
    <w:sdt>
      <w:sdtPr>
        <w:rPr>
          <w:rFonts w:asciiTheme="majorHAnsi" w:eastAsiaTheme="majorEastAsia" w:hAnsiTheme="majorHAnsi" w:cstheme="majorBidi"/>
          <w:color w:val="BF8F00" w:themeColor="accent1" w:themeShade="BF"/>
          <w:sz w:val="26"/>
          <w:szCs w:val="26"/>
        </w:rPr>
        <w:alias w:val="Title"/>
        <w:tag w:val=""/>
        <w:id w:val="-932208079"/>
        <w:placeholder>
          <w:docPart w:val="61912410AABB4565A4062A2DDEBAE65B"/>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BF8F00" w:themeColor="accent1" w:themeShade="BF"/>
            <w:sz w:val="26"/>
            <w:szCs w:val="26"/>
          </w:rPr>
          <w:t>CS551 Publisher-Subscriber IPC – Spring 2017</w:t>
        </w:r>
      </w:sdtContent>
    </w:sdt>
  </w:p>
  <w:p w:rsidR="006F4BBF" w:rsidRDefault="006F4B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BE5517E"/>
    <w:multiLevelType w:val="hybridMultilevel"/>
    <w:tmpl w:val="7C00675A"/>
    <w:lvl w:ilvl="0" w:tplc="466042C2">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AE2AB6"/>
    <w:multiLevelType w:val="hybridMultilevel"/>
    <w:tmpl w:val="705CD5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90E0B9D"/>
    <w:multiLevelType w:val="hybridMultilevel"/>
    <w:tmpl w:val="B0D8EC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51914DE"/>
    <w:multiLevelType w:val="hybridMultilevel"/>
    <w:tmpl w:val="7C00675A"/>
    <w:lvl w:ilvl="0" w:tplc="466042C2">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A044DE0"/>
    <w:multiLevelType w:val="hybridMultilevel"/>
    <w:tmpl w:val="29AAD5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7D976DDC"/>
    <w:multiLevelType w:val="hybridMultilevel"/>
    <w:tmpl w:val="7C00675A"/>
    <w:lvl w:ilvl="0" w:tplc="466042C2">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8"/>
  </w:num>
  <w:num w:numId="2">
    <w:abstractNumId w:val="11"/>
  </w:num>
  <w:num w:numId="3">
    <w:abstractNumId w:val="17"/>
  </w:num>
  <w:num w:numId="4">
    <w:abstractNumId w:val="13"/>
  </w:num>
  <w:num w:numId="5">
    <w:abstractNumId w:val="20"/>
  </w:num>
  <w:num w:numId="6">
    <w:abstractNumId w:val="21"/>
  </w:num>
  <w:num w:numId="7">
    <w:abstractNumId w:val="19"/>
  </w:num>
  <w:num w:numId="8">
    <w:abstractNumId w:val="23"/>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4"/>
  </w:num>
  <w:num w:numId="20">
    <w:abstractNumId w:val="16"/>
  </w:num>
  <w:num w:numId="21">
    <w:abstractNumId w:val="12"/>
  </w:num>
  <w:num w:numId="22">
    <w:abstractNumId w:val="22"/>
  </w:num>
  <w:num w:numId="23">
    <w:abstractNumId w:val="10"/>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217"/>
    <w:rsid w:val="0000623D"/>
    <w:rsid w:val="0008539D"/>
    <w:rsid w:val="00117FD5"/>
    <w:rsid w:val="0012417C"/>
    <w:rsid w:val="00177338"/>
    <w:rsid w:val="00194DF6"/>
    <w:rsid w:val="001A166D"/>
    <w:rsid w:val="00225C08"/>
    <w:rsid w:val="00247FAE"/>
    <w:rsid w:val="00281217"/>
    <w:rsid w:val="0029150D"/>
    <w:rsid w:val="002F1308"/>
    <w:rsid w:val="00335234"/>
    <w:rsid w:val="003D0AC5"/>
    <w:rsid w:val="00444FBD"/>
    <w:rsid w:val="004731AB"/>
    <w:rsid w:val="004B096B"/>
    <w:rsid w:val="004E1AED"/>
    <w:rsid w:val="004E260F"/>
    <w:rsid w:val="005A0A79"/>
    <w:rsid w:val="005A1B40"/>
    <w:rsid w:val="005A522E"/>
    <w:rsid w:val="005B18E5"/>
    <w:rsid w:val="005C12A5"/>
    <w:rsid w:val="006A48B7"/>
    <w:rsid w:val="006B1FF5"/>
    <w:rsid w:val="006D48F8"/>
    <w:rsid w:val="006F4BBF"/>
    <w:rsid w:val="00725C1C"/>
    <w:rsid w:val="007F6011"/>
    <w:rsid w:val="00850121"/>
    <w:rsid w:val="008608BF"/>
    <w:rsid w:val="008C30F4"/>
    <w:rsid w:val="008E1F4F"/>
    <w:rsid w:val="008F7326"/>
    <w:rsid w:val="009274B5"/>
    <w:rsid w:val="009301F3"/>
    <w:rsid w:val="0094377E"/>
    <w:rsid w:val="0097629C"/>
    <w:rsid w:val="00995857"/>
    <w:rsid w:val="009B1EA1"/>
    <w:rsid w:val="00A11007"/>
    <w:rsid w:val="00A1310C"/>
    <w:rsid w:val="00A23DEA"/>
    <w:rsid w:val="00AE06AD"/>
    <w:rsid w:val="00B770CC"/>
    <w:rsid w:val="00BC2067"/>
    <w:rsid w:val="00C81CD4"/>
    <w:rsid w:val="00D16112"/>
    <w:rsid w:val="00D2252D"/>
    <w:rsid w:val="00D34E93"/>
    <w:rsid w:val="00D47A97"/>
    <w:rsid w:val="00D65719"/>
    <w:rsid w:val="00D70506"/>
    <w:rsid w:val="00D9249D"/>
    <w:rsid w:val="00DD1638"/>
    <w:rsid w:val="00DE37F0"/>
    <w:rsid w:val="00E041B8"/>
    <w:rsid w:val="00E260EF"/>
    <w:rsid w:val="00E2751A"/>
    <w:rsid w:val="00E30E1F"/>
    <w:rsid w:val="00E36E8C"/>
    <w:rsid w:val="00E644D7"/>
    <w:rsid w:val="00E741CF"/>
    <w:rsid w:val="00F65972"/>
    <w:rsid w:val="00FD7B5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21933C"/>
  <w15:docId w15:val="{755B0FAC-AC62-4AF4-B4FF-2D05BB280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39"/>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paragraph" w:styleId="ListParagraph">
    <w:name w:val="List Paragraph"/>
    <w:basedOn w:val="Normal"/>
    <w:uiPriority w:val="34"/>
    <w:unhideWhenUsed/>
    <w:qFormat/>
    <w:rsid w:val="00D161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package" Target="embeddings/Microsoft_Visio_Drawing.vsdx"/><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nk\AppData\Roaming\Microsoft\Templates\Banded%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1912410AABB4565A4062A2DDEBAE65B"/>
        <w:category>
          <w:name w:val="General"/>
          <w:gallery w:val="placeholder"/>
        </w:category>
        <w:types>
          <w:type w:val="bbPlcHdr"/>
        </w:types>
        <w:behaviors>
          <w:behavior w:val="content"/>
        </w:behaviors>
        <w:guid w:val="{486B9B6D-587E-4BE5-B707-6F02E9C6C8FB}"/>
      </w:docPartPr>
      <w:docPartBody>
        <w:p w:rsidR="00000000" w:rsidRDefault="00C72D3F" w:rsidP="00C72D3F">
          <w:pPr>
            <w:pStyle w:val="61912410AABB4565A4062A2DDEBAE65B"/>
          </w:pPr>
          <w:r>
            <w:rPr>
              <w:rFonts w:asciiTheme="majorHAnsi" w:eastAsiaTheme="majorEastAsia" w:hAnsiTheme="majorHAnsi" w:cstheme="majorBidi"/>
              <w:color w:val="2F5496" w:themeColor="accent1" w:themeShade="BF"/>
              <w:sz w:val="32"/>
              <w:szCs w:val="32"/>
            </w:rPr>
            <w:t>[Document title]</w:t>
          </w:r>
        </w:p>
      </w:docPartBody>
    </w:docPart>
    <w:docPart>
      <w:docPartPr>
        <w:name w:val="1AC286806AE54693A758DD5B6C95E65A"/>
        <w:category>
          <w:name w:val="General"/>
          <w:gallery w:val="placeholder"/>
        </w:category>
        <w:types>
          <w:type w:val="bbPlcHdr"/>
        </w:types>
        <w:behaviors>
          <w:behavior w:val="content"/>
        </w:behaviors>
        <w:guid w:val="{AE069D46-13ED-4AF6-8EEF-BF6491393831}"/>
      </w:docPartPr>
      <w:docPartBody>
        <w:p w:rsidR="00000000" w:rsidRDefault="00C72D3F" w:rsidP="00C72D3F">
          <w:pPr>
            <w:pStyle w:val="1AC286806AE54693A758DD5B6C95E65A"/>
          </w:pPr>
          <w:r>
            <w:rPr>
              <w:rStyle w:val="PlaceholderText"/>
            </w:rPr>
            <w:t>[Author]</w:t>
          </w:r>
        </w:p>
      </w:docPartBody>
    </w:docPart>
    <w:docPart>
      <w:docPartPr>
        <w:name w:val="C8F81CEB567B4CCDBE834092FE3A71E2"/>
        <w:category>
          <w:name w:val="General"/>
          <w:gallery w:val="placeholder"/>
        </w:category>
        <w:types>
          <w:type w:val="bbPlcHdr"/>
        </w:types>
        <w:behaviors>
          <w:behavior w:val="content"/>
        </w:behaviors>
        <w:guid w:val="{CA0388D5-0651-4F30-8050-67EF5BB90317}"/>
      </w:docPartPr>
      <w:docPartBody>
        <w:p w:rsidR="00000000" w:rsidRDefault="00C72D3F" w:rsidP="00C72D3F">
          <w:pPr>
            <w:pStyle w:val="C8F81CEB567B4CCDBE834092FE3A71E2"/>
          </w:pPr>
          <w:r>
            <w:rPr>
              <w:rStyle w:val="PlaceholderText"/>
            </w:rPr>
            <w:t>[Author]</w:t>
          </w:r>
        </w:p>
      </w:docPartBody>
    </w:docPart>
    <w:docPart>
      <w:docPartPr>
        <w:name w:val="5DABE4AD96E346BA8432F10DB1FF1702"/>
        <w:category>
          <w:name w:val="General"/>
          <w:gallery w:val="placeholder"/>
        </w:category>
        <w:types>
          <w:type w:val="bbPlcHdr"/>
        </w:types>
        <w:behaviors>
          <w:behavior w:val="content"/>
        </w:behaviors>
        <w:guid w:val="{EEB3AF93-9A1A-487F-ADA2-80CF9C2DE562}"/>
      </w:docPartPr>
      <w:docPartBody>
        <w:p w:rsidR="00000000" w:rsidRDefault="00C72D3F" w:rsidP="00C72D3F">
          <w:pPr>
            <w:pStyle w:val="5DABE4AD96E346BA8432F10DB1FF1702"/>
          </w:pPr>
          <w:r>
            <w:rPr>
              <w:rFonts w:asciiTheme="majorHAnsi" w:eastAsiaTheme="majorEastAsia" w:hAnsiTheme="majorHAnsi" w:cstheme="majorBidi"/>
              <w:color w:val="2F5496"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Tunga">
    <w:altName w:val="Cambria"/>
    <w:panose1 w:val="020B0502040204020203"/>
    <w:charset w:val="01"/>
    <w:family w:val="roman"/>
    <w:notTrueType/>
    <w:pitch w:val="variable"/>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C58"/>
    <w:rsid w:val="00360C58"/>
    <w:rsid w:val="0062503A"/>
    <w:rsid w:val="00C72D3F"/>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kn-IN"/>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rFonts w:cs="Tung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4496287B0B24CF09EFA4F66448693AE">
    <w:name w:val="B4496287B0B24CF09EFA4F66448693AE"/>
    <w:rPr>
      <w:rFonts w:cs="Tunga"/>
    </w:rPr>
  </w:style>
  <w:style w:type="paragraph" w:customStyle="1" w:styleId="BCDBC41E213B4BA6B97B650304968C8A">
    <w:name w:val="BCDBC41E213B4BA6B97B650304968C8A"/>
    <w:rPr>
      <w:rFonts w:cs="Tunga"/>
    </w:rPr>
  </w:style>
  <w:style w:type="paragraph" w:customStyle="1" w:styleId="9D5B542C6B0B4BA2A897A62B588301C8">
    <w:name w:val="9D5B542C6B0B4BA2A897A62B588301C8"/>
    <w:rPr>
      <w:rFonts w:cs="Tunga"/>
    </w:rPr>
  </w:style>
  <w:style w:type="paragraph" w:customStyle="1" w:styleId="61912410AABB4565A4062A2DDEBAE65B">
    <w:name w:val="61912410AABB4565A4062A2DDEBAE65B"/>
    <w:rsid w:val="00C72D3F"/>
    <w:rPr>
      <w:rFonts w:cs="Tunga"/>
    </w:rPr>
  </w:style>
  <w:style w:type="paragraph" w:customStyle="1" w:styleId="2D5C8D401C6E4FC59B1D5A7E0E1FC548">
    <w:name w:val="2D5C8D401C6E4FC59B1D5A7E0E1FC548"/>
    <w:rsid w:val="00C72D3F"/>
    <w:rPr>
      <w:rFonts w:cs="Tunga"/>
    </w:rPr>
  </w:style>
  <w:style w:type="character" w:styleId="PlaceholderText">
    <w:name w:val="Placeholder Text"/>
    <w:basedOn w:val="DefaultParagraphFont"/>
    <w:uiPriority w:val="99"/>
    <w:semiHidden/>
    <w:rsid w:val="00C72D3F"/>
    <w:rPr>
      <w:color w:val="808080"/>
    </w:rPr>
  </w:style>
  <w:style w:type="paragraph" w:customStyle="1" w:styleId="1FA52BF1FAFA493EB80C01398E769DF0">
    <w:name w:val="1FA52BF1FAFA493EB80C01398E769DF0"/>
    <w:rsid w:val="00C72D3F"/>
    <w:rPr>
      <w:rFonts w:cs="Tunga"/>
    </w:rPr>
  </w:style>
  <w:style w:type="paragraph" w:customStyle="1" w:styleId="1AC286806AE54693A758DD5B6C95E65A">
    <w:name w:val="1AC286806AE54693A758DD5B6C95E65A"/>
    <w:rsid w:val="00C72D3F"/>
    <w:rPr>
      <w:rFonts w:cs="Tunga"/>
    </w:rPr>
  </w:style>
  <w:style w:type="paragraph" w:customStyle="1" w:styleId="59428139281B4BC49CC72AC2E152E265">
    <w:name w:val="59428139281B4BC49CC72AC2E152E265"/>
    <w:rsid w:val="00C72D3F"/>
    <w:rPr>
      <w:rFonts w:cs="Tunga"/>
    </w:rPr>
  </w:style>
  <w:style w:type="paragraph" w:customStyle="1" w:styleId="8F36D4870FC8404FAED6EB76220C15CF">
    <w:name w:val="8F36D4870FC8404FAED6EB76220C15CF"/>
    <w:rsid w:val="00C72D3F"/>
    <w:rPr>
      <w:rFonts w:cs="Tunga"/>
    </w:rPr>
  </w:style>
  <w:style w:type="paragraph" w:customStyle="1" w:styleId="4E694F07529A47888E463A653DE6BE5E">
    <w:name w:val="4E694F07529A47888E463A653DE6BE5E"/>
    <w:rsid w:val="00C72D3F"/>
    <w:rPr>
      <w:rFonts w:cs="Tunga"/>
    </w:rPr>
  </w:style>
  <w:style w:type="paragraph" w:customStyle="1" w:styleId="07F929377ED94C23965AB8C137925E49">
    <w:name w:val="07F929377ED94C23965AB8C137925E49"/>
    <w:rsid w:val="00C72D3F"/>
    <w:rPr>
      <w:rFonts w:cs="Tunga"/>
    </w:rPr>
  </w:style>
  <w:style w:type="paragraph" w:customStyle="1" w:styleId="908BEF5EBB2F459283317F000081EA8F">
    <w:name w:val="908BEF5EBB2F459283317F000081EA8F"/>
    <w:rsid w:val="00C72D3F"/>
    <w:rPr>
      <w:rFonts w:cs="Tunga"/>
    </w:rPr>
  </w:style>
  <w:style w:type="paragraph" w:customStyle="1" w:styleId="FFCE02266CA7416FBA0C7106A1406374">
    <w:name w:val="FFCE02266CA7416FBA0C7106A1406374"/>
    <w:rsid w:val="00C72D3F"/>
    <w:rPr>
      <w:rFonts w:cs="Tunga"/>
    </w:rPr>
  </w:style>
  <w:style w:type="paragraph" w:customStyle="1" w:styleId="34DDB9FF845D4EE9AA529D760A09561F">
    <w:name w:val="34DDB9FF845D4EE9AA529D760A09561F"/>
    <w:rsid w:val="00C72D3F"/>
    <w:rPr>
      <w:rFonts w:cs="Tunga"/>
    </w:rPr>
  </w:style>
  <w:style w:type="paragraph" w:customStyle="1" w:styleId="C8F81CEB567B4CCDBE834092FE3A71E2">
    <w:name w:val="C8F81CEB567B4CCDBE834092FE3A71E2"/>
    <w:rsid w:val="00C72D3F"/>
    <w:rPr>
      <w:rFonts w:cs="Tunga"/>
    </w:rPr>
  </w:style>
  <w:style w:type="paragraph" w:customStyle="1" w:styleId="5DABE4AD96E346BA8432F10DB1FF1702">
    <w:name w:val="5DABE4AD96E346BA8432F10DB1FF1702"/>
    <w:rsid w:val="00C72D3F"/>
    <w:rPr>
      <w:rFonts w:cs="Tung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4.xml><?xml version="1.0" encoding="utf-8"?>
<ds:datastoreItem xmlns:ds="http://schemas.openxmlformats.org/officeDocument/2006/customXml" ds:itemID="{388D54E1-DE12-4CC4-A39B-86AF9869A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209</TotalTime>
  <Pages>7</Pages>
  <Words>1486</Words>
  <Characters>8401</Characters>
  <Application>Microsoft Office Word</Application>
  <DocSecurity>0</DocSecurity>
  <Lines>262</Lines>
  <Paragraphs>186</Paragraphs>
  <ScaleCrop>false</ScaleCrop>
  <HeadingPairs>
    <vt:vector size="2" baseType="variant">
      <vt:variant>
        <vt:lpstr>Title</vt:lpstr>
      </vt:variant>
      <vt:variant>
        <vt:i4>1</vt:i4>
      </vt:variant>
    </vt:vector>
  </HeadingPairs>
  <TitlesOfParts>
    <vt:vector size="1" baseType="lpstr">
      <vt:lpstr>CS551 Publisher-Subscriber IPC – Spring 2017</vt:lpstr>
    </vt:vector>
  </TitlesOfParts>
  <Company/>
  <LinksUpToDate>false</LinksUpToDate>
  <CharactersWithSpaces>9701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CS551 Publisher-Subscriber IPC – Spring 2017</dc:title>
  <dc:creator>Chethan, Sudhindra, Shashank</dc:creator>
  <cp:lastModifiedBy>Shashank Ravindranath</cp:lastModifiedBy>
  <cp:revision>42</cp:revision>
  <cp:lastPrinted>2017-04-01T02:56:00Z</cp:lastPrinted>
  <dcterms:created xsi:type="dcterms:W3CDTF">2017-03-31T23:23:00Z</dcterms:created>
  <dcterms:modified xsi:type="dcterms:W3CDTF">2017-04-01T03:00:00Z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